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7151E" w:rsidRDefault="00C7151E">
      <w:pPr>
        <w:rPr>
          <w:shd w:val="clear" w:color="auto" w:fill="FFFF00"/>
        </w:rPr>
      </w:pPr>
    </w:p>
    <w:p w:rsidR="00C7151E" w:rsidRDefault="00C7151E"/>
    <w:p w:rsidR="00C7151E" w:rsidRDefault="00C7151E"/>
    <w:p w:rsidR="001508C2" w:rsidRDefault="00091039" w:rsidP="00F47095">
      <w:pPr>
        <w:jc w:val="center"/>
        <w:rPr>
          <w:b/>
          <w:sz w:val="40"/>
          <w:szCs w:val="40"/>
        </w:rPr>
      </w:pPr>
      <w:r w:rsidRPr="003906A1">
        <w:rPr>
          <w:b/>
          <w:sz w:val="40"/>
          <w:szCs w:val="40"/>
        </w:rPr>
        <w:fldChar w:fldCharType="begin"/>
      </w:r>
      <w:r w:rsidRPr="003906A1">
        <w:rPr>
          <w:b/>
          <w:sz w:val="40"/>
          <w:szCs w:val="40"/>
        </w:rPr>
        <w:instrText xml:space="preserve"> DOCPROPERTY  Title  \* MERGEFORMAT </w:instrText>
      </w:r>
      <w:r w:rsidRPr="003906A1">
        <w:rPr>
          <w:b/>
          <w:sz w:val="40"/>
          <w:szCs w:val="40"/>
        </w:rPr>
        <w:fldChar w:fldCharType="separate"/>
      </w:r>
      <w:r w:rsidR="00E80655">
        <w:rPr>
          <w:b/>
          <w:sz w:val="40"/>
          <w:szCs w:val="40"/>
        </w:rPr>
        <w:t>Diccionario de Datos de Sistemas de Información</w:t>
      </w:r>
      <w:r w:rsidRPr="003906A1">
        <w:rPr>
          <w:b/>
          <w:sz w:val="40"/>
          <w:szCs w:val="40"/>
        </w:rPr>
        <w:fldChar w:fldCharType="end"/>
      </w:r>
    </w:p>
    <w:p w:rsidR="00865818" w:rsidRPr="003906A1" w:rsidRDefault="00865818" w:rsidP="00F47095">
      <w:pPr>
        <w:jc w:val="center"/>
        <w:rPr>
          <w:b/>
          <w:sz w:val="40"/>
          <w:szCs w:val="40"/>
        </w:rPr>
      </w:pPr>
    </w:p>
    <w:p w:rsidR="00091039" w:rsidRPr="001508C2" w:rsidRDefault="00091039" w:rsidP="00F47095">
      <w:pPr>
        <w:jc w:val="center"/>
        <w:rPr>
          <w:sz w:val="40"/>
          <w:szCs w:val="40"/>
        </w:rPr>
      </w:pPr>
      <w:r>
        <w:rPr>
          <w:sz w:val="40"/>
          <w:szCs w:val="40"/>
        </w:rPr>
        <w:fldChar w:fldCharType="begin"/>
      </w:r>
      <w:r>
        <w:rPr>
          <w:sz w:val="40"/>
          <w:szCs w:val="40"/>
        </w:rPr>
        <w:instrText xml:space="preserve"> DOCPROPERTY  Subject  \* MERGEFORMAT </w:instrText>
      </w:r>
      <w:r>
        <w:rPr>
          <w:sz w:val="40"/>
          <w:szCs w:val="40"/>
        </w:rPr>
        <w:fldChar w:fldCharType="separate"/>
      </w:r>
      <w:r w:rsidR="00E80655">
        <w:rPr>
          <w:sz w:val="40"/>
          <w:szCs w:val="40"/>
        </w:rPr>
        <w:t>Proyecto</w:t>
      </w:r>
      <w:r>
        <w:rPr>
          <w:sz w:val="40"/>
          <w:szCs w:val="40"/>
        </w:rPr>
        <w:fldChar w:fldCharType="end"/>
      </w:r>
      <w:r w:rsidR="004317F6">
        <w:rPr>
          <w:sz w:val="40"/>
          <w:szCs w:val="40"/>
        </w:rPr>
        <w:t xml:space="preserve"> </w:t>
      </w:r>
      <w:proofErr w:type="spellStart"/>
      <w:r w:rsidR="004317F6">
        <w:rPr>
          <w:sz w:val="40"/>
          <w:szCs w:val="40"/>
        </w:rPr>
        <w:t>xxxxxxxxxxxxxxxxx</w:t>
      </w:r>
      <w:proofErr w:type="spellEnd"/>
    </w:p>
    <w:p w:rsidR="00C7151E" w:rsidRDefault="00C7151E"/>
    <w:p w:rsidR="00C7151E" w:rsidRDefault="00C7151E"/>
    <w:p w:rsidR="00C7151E" w:rsidRDefault="00C7151E"/>
    <w:p w:rsidR="00E80DA1" w:rsidRDefault="00E80DA1"/>
    <w:p w:rsidR="00E80DA1" w:rsidRDefault="00E80DA1"/>
    <w:p w:rsidR="00E80DA1" w:rsidRDefault="00E80DA1"/>
    <w:p w:rsidR="00E80DA1" w:rsidRDefault="00E80DA1"/>
    <w:p w:rsidR="00E80DA1" w:rsidRDefault="00E80DA1"/>
    <w:p w:rsidR="00E80DA1" w:rsidRDefault="00E80DA1"/>
    <w:p w:rsidR="00E80DA1" w:rsidRDefault="00E80DA1"/>
    <w:p w:rsidR="00E80DA1" w:rsidRDefault="00E80DA1"/>
    <w:p w:rsidR="00E80DA1" w:rsidRDefault="00E80DA1"/>
    <w:p w:rsidR="00E80DA1" w:rsidRPr="005B7026" w:rsidRDefault="00E80DA1" w:rsidP="00E80DA1">
      <w:pPr>
        <w:jc w:val="center"/>
        <w:rPr>
          <w:rFonts w:ascii="Arial" w:hAnsi="Arial" w:cs="Arial"/>
          <w:b/>
          <w:bCs/>
          <w:lang w:val="es-CO"/>
        </w:rPr>
      </w:pPr>
      <w:r w:rsidRPr="005B7026">
        <w:rPr>
          <w:rFonts w:ascii="Arial" w:hAnsi="Arial" w:cs="Arial"/>
          <w:b/>
          <w:bCs/>
          <w:lang w:val="es-CO"/>
        </w:rPr>
        <w:t>INTEGRANTES:</w:t>
      </w:r>
    </w:p>
    <w:p w:rsidR="00E80DA1" w:rsidRPr="005B7026" w:rsidRDefault="00E80DA1" w:rsidP="00E80DA1">
      <w:pPr>
        <w:jc w:val="center"/>
        <w:rPr>
          <w:rFonts w:ascii="Arial" w:hAnsi="Arial" w:cs="Arial"/>
          <w:b/>
          <w:bCs/>
          <w:lang w:val="es-CO"/>
        </w:rPr>
      </w:pPr>
    </w:p>
    <w:p w:rsidR="00E80DA1" w:rsidRPr="005B7026" w:rsidRDefault="00E80DA1" w:rsidP="00E80DA1">
      <w:pPr>
        <w:jc w:val="center"/>
        <w:rPr>
          <w:rFonts w:ascii="Arial" w:hAnsi="Arial" w:cs="Arial"/>
          <w:b/>
          <w:bCs/>
          <w:highlight w:val="yellow"/>
          <w:lang w:val="es-CO"/>
        </w:rPr>
      </w:pPr>
      <w:r w:rsidRPr="005B7026">
        <w:rPr>
          <w:rFonts w:ascii="Arial" w:hAnsi="Arial" w:cs="Arial"/>
          <w:b/>
          <w:bCs/>
          <w:highlight w:val="yellow"/>
          <w:lang w:val="es-CO"/>
        </w:rPr>
        <w:t>XXXXXXXXXXXXXXXXXXXXXXXXXXXX</w:t>
      </w:r>
    </w:p>
    <w:p w:rsidR="00E80DA1" w:rsidRPr="005B7026" w:rsidRDefault="00E80DA1" w:rsidP="00E80DA1">
      <w:pPr>
        <w:jc w:val="center"/>
        <w:rPr>
          <w:rFonts w:ascii="Arial" w:hAnsi="Arial" w:cs="Arial"/>
          <w:b/>
          <w:bCs/>
          <w:highlight w:val="yellow"/>
          <w:lang w:val="es-CO"/>
        </w:rPr>
      </w:pPr>
      <w:r w:rsidRPr="005B7026">
        <w:rPr>
          <w:rFonts w:ascii="Arial" w:hAnsi="Arial" w:cs="Arial"/>
          <w:b/>
          <w:bCs/>
          <w:highlight w:val="yellow"/>
          <w:lang w:val="es-CO"/>
        </w:rPr>
        <w:t>XXXXXXXXXXXXXXXXXXXXXX</w:t>
      </w:r>
    </w:p>
    <w:p w:rsidR="00E80DA1" w:rsidRPr="005B7026" w:rsidRDefault="00E80DA1" w:rsidP="00E80DA1">
      <w:pPr>
        <w:jc w:val="center"/>
        <w:rPr>
          <w:rFonts w:ascii="Arial" w:hAnsi="Arial" w:cs="Arial"/>
          <w:b/>
          <w:bCs/>
          <w:highlight w:val="yellow"/>
          <w:lang w:val="es-CO"/>
        </w:rPr>
      </w:pPr>
      <w:r w:rsidRPr="005B7026">
        <w:rPr>
          <w:rFonts w:ascii="Arial" w:hAnsi="Arial" w:cs="Arial"/>
          <w:b/>
          <w:bCs/>
          <w:highlight w:val="yellow"/>
          <w:lang w:val="es-CO"/>
        </w:rPr>
        <w:t>XXXXXXXXXXXXXXXXX</w:t>
      </w:r>
    </w:p>
    <w:p w:rsidR="00E80DA1" w:rsidRPr="005B7026" w:rsidRDefault="00E80DA1" w:rsidP="00E80DA1">
      <w:pPr>
        <w:jc w:val="center"/>
        <w:rPr>
          <w:rFonts w:ascii="Arial" w:hAnsi="Arial" w:cs="Arial"/>
          <w:b/>
          <w:bCs/>
          <w:lang w:val="es-CO"/>
        </w:rPr>
      </w:pPr>
      <w:r w:rsidRPr="005B7026">
        <w:rPr>
          <w:rFonts w:ascii="Arial" w:hAnsi="Arial" w:cs="Arial"/>
          <w:b/>
          <w:bCs/>
          <w:highlight w:val="yellow"/>
          <w:lang w:val="es-CO"/>
        </w:rPr>
        <w:t>XXXXXXXXXXXXXXXXXXXXXXX</w:t>
      </w:r>
    </w:p>
    <w:p w:rsidR="00E80DA1" w:rsidRPr="005B7026" w:rsidRDefault="00E80DA1" w:rsidP="00E80DA1">
      <w:pPr>
        <w:jc w:val="center"/>
        <w:rPr>
          <w:rFonts w:ascii="Arial" w:hAnsi="Arial" w:cs="Arial"/>
          <w:b/>
          <w:bCs/>
          <w:lang w:val="es-CO"/>
        </w:rPr>
      </w:pPr>
    </w:p>
    <w:p w:rsidR="00E80DA1" w:rsidRPr="005B7026" w:rsidRDefault="00E80DA1" w:rsidP="00E80DA1">
      <w:pPr>
        <w:jc w:val="center"/>
        <w:rPr>
          <w:rFonts w:ascii="Arial" w:hAnsi="Arial" w:cs="Arial"/>
          <w:b/>
          <w:bCs/>
          <w:lang w:val="es-CO"/>
        </w:rPr>
      </w:pPr>
    </w:p>
    <w:p w:rsidR="00E80DA1" w:rsidRPr="005B7026" w:rsidRDefault="00E80DA1" w:rsidP="00E80DA1">
      <w:pPr>
        <w:jc w:val="center"/>
        <w:rPr>
          <w:rFonts w:ascii="Arial" w:hAnsi="Arial" w:cs="Arial"/>
          <w:b/>
          <w:bCs/>
          <w:lang w:val="es-CO"/>
        </w:rPr>
      </w:pPr>
    </w:p>
    <w:p w:rsidR="00E80DA1" w:rsidRPr="005B7026" w:rsidRDefault="00E80DA1" w:rsidP="00E80DA1">
      <w:pPr>
        <w:jc w:val="center"/>
        <w:rPr>
          <w:rFonts w:ascii="Arial" w:hAnsi="Arial" w:cs="Arial"/>
          <w:b/>
          <w:bCs/>
          <w:lang w:val="es-CO"/>
        </w:rPr>
      </w:pPr>
    </w:p>
    <w:p w:rsidR="00E80DA1" w:rsidRPr="005B7026" w:rsidRDefault="00E80DA1" w:rsidP="00E80DA1">
      <w:pPr>
        <w:jc w:val="center"/>
        <w:rPr>
          <w:rFonts w:ascii="Arial" w:hAnsi="Arial" w:cs="Arial"/>
          <w:b/>
          <w:bCs/>
          <w:lang w:val="es-CO"/>
        </w:rPr>
      </w:pPr>
    </w:p>
    <w:p w:rsidR="00E80DA1" w:rsidRPr="005B7026" w:rsidRDefault="00E80DA1" w:rsidP="00E80DA1">
      <w:pPr>
        <w:jc w:val="center"/>
        <w:rPr>
          <w:rFonts w:ascii="Arial" w:hAnsi="Arial" w:cs="Arial"/>
          <w:b/>
          <w:bCs/>
          <w:lang w:val="es-CO"/>
        </w:rPr>
      </w:pPr>
    </w:p>
    <w:p w:rsidR="00E80DA1" w:rsidRPr="005B7026" w:rsidRDefault="00E80DA1" w:rsidP="00E80DA1">
      <w:pPr>
        <w:jc w:val="center"/>
        <w:rPr>
          <w:rFonts w:ascii="Arial" w:hAnsi="Arial" w:cs="Arial"/>
          <w:b/>
          <w:bCs/>
          <w:lang w:val="es-CO"/>
        </w:rPr>
      </w:pPr>
      <w:r w:rsidRPr="005B7026">
        <w:rPr>
          <w:rFonts w:ascii="Arial" w:hAnsi="Arial" w:cs="Arial"/>
          <w:b/>
          <w:bCs/>
          <w:lang w:val="es-CO"/>
        </w:rPr>
        <w:t>INSTRUCTOR:</w:t>
      </w:r>
    </w:p>
    <w:p w:rsidR="00E80DA1" w:rsidRPr="005B7026" w:rsidRDefault="00E80DA1" w:rsidP="00E80DA1">
      <w:pPr>
        <w:jc w:val="center"/>
        <w:rPr>
          <w:rFonts w:ascii="Arial" w:hAnsi="Arial" w:cs="Arial"/>
          <w:b/>
          <w:bCs/>
          <w:lang w:val="es-CO"/>
        </w:rPr>
      </w:pPr>
      <w:r w:rsidRPr="005B7026">
        <w:rPr>
          <w:rFonts w:ascii="Arial" w:hAnsi="Arial" w:cs="Arial"/>
          <w:b/>
          <w:bCs/>
          <w:highlight w:val="yellow"/>
          <w:lang w:val="es-CO"/>
        </w:rPr>
        <w:t>JAVIER LEONARDO PINEDA URIBE</w:t>
      </w:r>
    </w:p>
    <w:p w:rsidR="00E80DA1" w:rsidRPr="005B7026" w:rsidRDefault="00E80DA1" w:rsidP="00E80DA1">
      <w:pPr>
        <w:jc w:val="center"/>
        <w:rPr>
          <w:rFonts w:ascii="Arial" w:hAnsi="Arial" w:cs="Arial"/>
          <w:b/>
          <w:bCs/>
          <w:lang w:val="es-CO"/>
        </w:rPr>
      </w:pPr>
    </w:p>
    <w:p w:rsidR="00E80DA1" w:rsidRPr="005B7026" w:rsidRDefault="00E80DA1" w:rsidP="00E80DA1">
      <w:pPr>
        <w:jc w:val="center"/>
        <w:rPr>
          <w:rFonts w:ascii="Arial" w:hAnsi="Arial" w:cs="Arial"/>
          <w:b/>
          <w:bCs/>
          <w:lang w:val="es-CO"/>
        </w:rPr>
      </w:pPr>
    </w:p>
    <w:p w:rsidR="00E80DA1" w:rsidRPr="005B7026" w:rsidRDefault="00E80DA1" w:rsidP="00E80DA1">
      <w:pPr>
        <w:jc w:val="center"/>
        <w:rPr>
          <w:rFonts w:ascii="Arial" w:hAnsi="Arial" w:cs="Arial"/>
          <w:b/>
          <w:bCs/>
          <w:lang w:val="es-CO"/>
        </w:rPr>
      </w:pPr>
    </w:p>
    <w:p w:rsidR="00E80DA1" w:rsidRPr="005B7026" w:rsidRDefault="00E80DA1" w:rsidP="00E80DA1">
      <w:pPr>
        <w:jc w:val="center"/>
        <w:rPr>
          <w:rFonts w:ascii="Arial" w:hAnsi="Arial" w:cs="Arial"/>
          <w:b/>
          <w:bCs/>
          <w:lang w:val="es-CO"/>
        </w:rPr>
      </w:pPr>
    </w:p>
    <w:p w:rsidR="00E80DA1" w:rsidRPr="005B7026" w:rsidRDefault="00E80DA1" w:rsidP="00E80DA1">
      <w:pPr>
        <w:jc w:val="center"/>
        <w:rPr>
          <w:rFonts w:ascii="Arial" w:hAnsi="Arial" w:cs="Arial"/>
          <w:b/>
          <w:bCs/>
          <w:lang w:val="es-CO"/>
        </w:rPr>
      </w:pPr>
    </w:p>
    <w:p w:rsidR="00E80DA1" w:rsidRPr="005B7026" w:rsidRDefault="00E80DA1" w:rsidP="00E80DA1">
      <w:pPr>
        <w:jc w:val="center"/>
        <w:rPr>
          <w:rFonts w:ascii="Arial" w:hAnsi="Arial" w:cs="Arial"/>
          <w:b/>
          <w:bCs/>
          <w:lang w:val="es-CO"/>
        </w:rPr>
      </w:pPr>
    </w:p>
    <w:p w:rsidR="00E80DA1" w:rsidRPr="005B7026" w:rsidRDefault="00E80DA1" w:rsidP="00E80DA1">
      <w:pPr>
        <w:jc w:val="center"/>
        <w:rPr>
          <w:rFonts w:ascii="Arial" w:hAnsi="Arial" w:cs="Arial"/>
          <w:b/>
          <w:bCs/>
          <w:lang w:val="es-CO"/>
        </w:rPr>
      </w:pPr>
    </w:p>
    <w:p w:rsidR="00E80DA1" w:rsidRPr="005B7026" w:rsidRDefault="00E80DA1" w:rsidP="00E80DA1">
      <w:pPr>
        <w:jc w:val="center"/>
        <w:rPr>
          <w:rFonts w:ascii="Arial" w:hAnsi="Arial" w:cs="Arial"/>
          <w:b/>
          <w:bCs/>
          <w:lang w:val="es-CO"/>
        </w:rPr>
      </w:pPr>
    </w:p>
    <w:p w:rsidR="00E80DA1" w:rsidRPr="005B7026" w:rsidRDefault="00E80DA1" w:rsidP="00E80DA1">
      <w:pPr>
        <w:jc w:val="center"/>
        <w:rPr>
          <w:rFonts w:ascii="Arial" w:hAnsi="Arial" w:cs="Arial"/>
          <w:b/>
          <w:bCs/>
          <w:lang w:val="es-CO"/>
        </w:rPr>
      </w:pPr>
    </w:p>
    <w:p w:rsidR="00E80DA1" w:rsidRPr="005B7026" w:rsidRDefault="00E80DA1" w:rsidP="00E80DA1">
      <w:pPr>
        <w:jc w:val="center"/>
        <w:rPr>
          <w:rFonts w:ascii="Arial" w:hAnsi="Arial" w:cs="Arial"/>
          <w:b/>
          <w:bCs/>
          <w:lang w:val="es-CO"/>
        </w:rPr>
      </w:pPr>
    </w:p>
    <w:p w:rsidR="00E80DA1" w:rsidRPr="005B7026" w:rsidRDefault="00E80DA1" w:rsidP="00E80DA1">
      <w:pPr>
        <w:jc w:val="center"/>
        <w:rPr>
          <w:rFonts w:ascii="Arial" w:hAnsi="Arial" w:cs="Arial"/>
          <w:b/>
          <w:bCs/>
          <w:lang w:val="es-CO"/>
        </w:rPr>
      </w:pPr>
    </w:p>
    <w:p w:rsidR="00E80DA1" w:rsidRPr="005B7026" w:rsidRDefault="00E80DA1" w:rsidP="00E80DA1">
      <w:pPr>
        <w:jc w:val="center"/>
        <w:rPr>
          <w:rFonts w:ascii="Arial" w:hAnsi="Arial" w:cs="Arial"/>
          <w:b/>
          <w:bCs/>
          <w:lang w:val="es-CO"/>
        </w:rPr>
      </w:pPr>
    </w:p>
    <w:p w:rsidR="00E80DA1" w:rsidRPr="005B7026" w:rsidRDefault="00E80DA1" w:rsidP="00E80DA1">
      <w:pPr>
        <w:jc w:val="center"/>
        <w:rPr>
          <w:rFonts w:ascii="Arial" w:hAnsi="Arial" w:cs="Arial"/>
          <w:b/>
          <w:bCs/>
          <w:lang w:val="es-CO"/>
        </w:rPr>
      </w:pPr>
    </w:p>
    <w:p w:rsidR="00E80DA1" w:rsidRPr="005B7026" w:rsidRDefault="00E80DA1" w:rsidP="00E80DA1">
      <w:pPr>
        <w:jc w:val="center"/>
        <w:rPr>
          <w:rFonts w:ascii="Arial" w:hAnsi="Arial" w:cs="Arial"/>
          <w:b/>
          <w:bCs/>
          <w:lang w:val="es-CO"/>
        </w:rPr>
      </w:pPr>
    </w:p>
    <w:p w:rsidR="00E80DA1" w:rsidRPr="005B7026" w:rsidRDefault="00E80DA1" w:rsidP="00E80DA1">
      <w:pPr>
        <w:rPr>
          <w:rFonts w:ascii="Arial" w:hAnsi="Arial" w:cs="Arial"/>
          <w:b/>
          <w:bCs/>
          <w:lang w:val="es-CO"/>
        </w:rPr>
      </w:pPr>
    </w:p>
    <w:p w:rsidR="00E80DA1" w:rsidRPr="005B7026" w:rsidRDefault="00E80DA1" w:rsidP="00E80DA1">
      <w:pPr>
        <w:jc w:val="center"/>
        <w:rPr>
          <w:rFonts w:ascii="Arial" w:hAnsi="Arial" w:cs="Arial"/>
          <w:b/>
          <w:bCs/>
          <w:lang w:val="es-CO"/>
        </w:rPr>
      </w:pPr>
      <w:r w:rsidRPr="005B7026">
        <w:rPr>
          <w:rFonts w:ascii="Arial" w:hAnsi="Arial" w:cs="Arial"/>
          <w:b/>
          <w:bCs/>
          <w:lang w:val="es-CO"/>
        </w:rPr>
        <w:t xml:space="preserve">BOGOTÁ </w:t>
      </w:r>
      <w:r w:rsidRPr="005B7026">
        <w:rPr>
          <w:rFonts w:ascii="Arial" w:hAnsi="Arial" w:cs="Arial"/>
          <w:b/>
          <w:bCs/>
          <w:highlight w:val="yellow"/>
          <w:lang w:val="es-CO"/>
        </w:rPr>
        <w:t>XXXXX</w:t>
      </w:r>
      <w:r w:rsidRPr="005B7026">
        <w:rPr>
          <w:rFonts w:ascii="Arial" w:hAnsi="Arial" w:cs="Arial"/>
          <w:b/>
          <w:bCs/>
          <w:lang w:val="es-CO"/>
        </w:rPr>
        <w:t xml:space="preserve"> DE </w:t>
      </w:r>
      <w:r w:rsidRPr="005B7026">
        <w:rPr>
          <w:rFonts w:ascii="Arial" w:hAnsi="Arial" w:cs="Arial"/>
          <w:b/>
          <w:bCs/>
          <w:highlight w:val="yellow"/>
          <w:lang w:val="es-CO"/>
        </w:rPr>
        <w:t>XXXXX</w:t>
      </w:r>
      <w:r w:rsidRPr="005B7026">
        <w:rPr>
          <w:rFonts w:ascii="Arial" w:hAnsi="Arial" w:cs="Arial"/>
          <w:b/>
          <w:bCs/>
          <w:lang w:val="es-CO"/>
        </w:rPr>
        <w:t xml:space="preserve"> DE 20</w:t>
      </w:r>
      <w:r w:rsidRPr="005B7026">
        <w:rPr>
          <w:rFonts w:ascii="Arial" w:hAnsi="Arial" w:cs="Arial"/>
          <w:b/>
          <w:bCs/>
          <w:highlight w:val="yellow"/>
          <w:lang w:val="es-CO"/>
        </w:rPr>
        <w:t>XX</w:t>
      </w:r>
    </w:p>
    <w:p w:rsidR="00E80DA1" w:rsidRPr="005B7026" w:rsidRDefault="00E80DA1" w:rsidP="00E80DA1">
      <w:pPr>
        <w:jc w:val="center"/>
        <w:rPr>
          <w:rFonts w:ascii="Arial" w:hAnsi="Arial" w:cs="Arial"/>
          <w:b/>
          <w:bCs/>
          <w:lang w:val="es-CO"/>
        </w:rPr>
      </w:pPr>
      <w:r w:rsidRPr="005B7026">
        <w:rPr>
          <w:rFonts w:ascii="Arial" w:hAnsi="Arial" w:cs="Arial"/>
          <w:b/>
          <w:bCs/>
          <w:lang w:val="es-CO"/>
        </w:rPr>
        <w:t>SERVICIO NACIONAL DE APRENDIZAJE – SENA</w:t>
      </w:r>
    </w:p>
    <w:p w:rsidR="00E80DA1" w:rsidRPr="005B7026" w:rsidRDefault="00E80DA1" w:rsidP="00E80DA1">
      <w:pPr>
        <w:jc w:val="center"/>
        <w:rPr>
          <w:rFonts w:ascii="Arial" w:hAnsi="Arial" w:cs="Arial"/>
          <w:b/>
          <w:bCs/>
          <w:lang w:val="es-CO"/>
        </w:rPr>
      </w:pPr>
      <w:r w:rsidRPr="005B7026">
        <w:rPr>
          <w:rFonts w:ascii="Arial" w:hAnsi="Arial" w:cs="Arial"/>
          <w:b/>
          <w:bCs/>
          <w:lang w:val="es-CO"/>
        </w:rPr>
        <w:t>CENTRO ELECTRICIDAD, ELECTRÓNICA Y TELECOMUNICACIONES – CEET</w:t>
      </w:r>
    </w:p>
    <w:p w:rsidR="00E80DA1" w:rsidRPr="005B7026" w:rsidRDefault="00E80DA1" w:rsidP="00E80DA1">
      <w:pPr>
        <w:jc w:val="center"/>
        <w:rPr>
          <w:rFonts w:ascii="Arial" w:hAnsi="Arial" w:cs="Arial"/>
          <w:b/>
          <w:bCs/>
          <w:lang w:val="es-CO"/>
        </w:rPr>
      </w:pPr>
      <w:r w:rsidRPr="005B7026">
        <w:rPr>
          <w:rFonts w:ascii="Arial" w:hAnsi="Arial" w:cs="Arial"/>
          <w:b/>
          <w:bCs/>
          <w:highlight w:val="yellow"/>
          <w:lang w:val="es-CO"/>
        </w:rPr>
        <w:t>PROGRAMA DE FORMACIÓN</w:t>
      </w:r>
    </w:p>
    <w:p w:rsidR="00C7151E" w:rsidRDefault="00E80DA1" w:rsidP="00E80DA1">
      <w:pPr>
        <w:jc w:val="center"/>
        <w:sectPr w:rsidR="00C7151E" w:rsidSect="002D3A12">
          <w:footnotePr>
            <w:pos w:val="beneathText"/>
          </w:footnotePr>
          <w:pgSz w:w="11905" w:h="16837" w:code="9"/>
          <w:pgMar w:top="1418" w:right="992" w:bottom="1418" w:left="1276" w:header="284" w:footer="873" w:gutter="0"/>
          <w:cols w:space="720"/>
          <w:docGrid w:linePitch="360"/>
        </w:sectPr>
      </w:pPr>
      <w:r w:rsidRPr="005B7026">
        <w:rPr>
          <w:rFonts w:ascii="Arial" w:hAnsi="Arial" w:cs="Arial"/>
          <w:b/>
          <w:bCs/>
          <w:lang w:val="es-CO"/>
        </w:rPr>
        <w:t xml:space="preserve">TRIMESTRE </w:t>
      </w:r>
      <w:r>
        <w:rPr>
          <w:rFonts w:ascii="Arial" w:hAnsi="Arial" w:cs="Arial"/>
          <w:b/>
          <w:bCs/>
          <w:lang w:val="es-CO"/>
        </w:rPr>
        <w:t xml:space="preserve">  </w:t>
      </w:r>
      <w:r w:rsidRPr="005B7026">
        <w:rPr>
          <w:rFonts w:ascii="Arial" w:hAnsi="Arial" w:cs="Arial"/>
          <w:b/>
          <w:bCs/>
          <w:highlight w:val="yellow"/>
          <w:lang w:val="es-CO"/>
        </w:rPr>
        <w:t>X</w:t>
      </w:r>
    </w:p>
    <w:p w:rsidR="00C7151E" w:rsidRDefault="00C7151E"/>
    <w:p w:rsidR="00C7151E" w:rsidRDefault="00C7151E">
      <w:pPr>
        <w:pStyle w:val="Encabezado"/>
        <w:tabs>
          <w:tab w:val="clear" w:pos="4252"/>
          <w:tab w:val="clear" w:pos="8504"/>
        </w:tabs>
      </w:pPr>
    </w:p>
    <w:p w:rsidR="00C7151E" w:rsidRPr="002D3A12" w:rsidRDefault="002D3A12">
      <w:pPr>
        <w:jc w:val="center"/>
        <w:rPr>
          <w:b/>
          <w:sz w:val="24"/>
        </w:rPr>
      </w:pPr>
      <w:r w:rsidRPr="002D3A12">
        <w:rPr>
          <w:b/>
          <w:sz w:val="24"/>
        </w:rPr>
        <w:t>CONTROL DE CAMBIOS DEL DOCUMENTO</w:t>
      </w:r>
    </w:p>
    <w:p w:rsidR="00B75897" w:rsidRPr="00732132" w:rsidRDefault="00B75897" w:rsidP="00B75897"/>
    <w:p w:rsidR="00B75897" w:rsidRPr="00732132" w:rsidRDefault="00B75897" w:rsidP="00B75897">
      <w:r w:rsidRPr="00732132">
        <w:t>Registro de cambios</w:t>
      </w:r>
    </w:p>
    <w:tbl>
      <w:tblPr>
        <w:tblW w:w="0" w:type="auto"/>
        <w:tblInd w:w="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6" w:type="dxa"/>
          <w:right w:w="96" w:type="dxa"/>
        </w:tblCellMar>
        <w:tblLook w:val="0000" w:firstRow="0" w:lastRow="0" w:firstColumn="0" w:lastColumn="0" w:noHBand="0" w:noVBand="0"/>
      </w:tblPr>
      <w:tblGrid>
        <w:gridCol w:w="2296"/>
        <w:gridCol w:w="1843"/>
        <w:gridCol w:w="2552"/>
        <w:gridCol w:w="2123"/>
      </w:tblGrid>
      <w:tr w:rsidR="00D765F8" w:rsidRPr="009E080D" w:rsidTr="009E080D">
        <w:trPr>
          <w:cantSplit/>
          <w:trHeight w:val="260"/>
          <w:tblHeader/>
        </w:trPr>
        <w:tc>
          <w:tcPr>
            <w:tcW w:w="2296" w:type="dxa"/>
            <w:shd w:val="clear" w:color="auto" w:fill="D9D9D9"/>
            <w:vAlign w:val="center"/>
          </w:tcPr>
          <w:p w:rsidR="00D765F8" w:rsidRPr="009E080D" w:rsidRDefault="00D765F8" w:rsidP="002E0E43">
            <w:pPr>
              <w:rPr>
                <w:b/>
              </w:rPr>
            </w:pPr>
            <w:r w:rsidRPr="009E080D">
              <w:rPr>
                <w:b/>
              </w:rPr>
              <w:t>Autor</w:t>
            </w:r>
          </w:p>
        </w:tc>
        <w:tc>
          <w:tcPr>
            <w:tcW w:w="1843" w:type="dxa"/>
            <w:shd w:val="clear" w:color="auto" w:fill="D9D9D9"/>
            <w:vAlign w:val="center"/>
          </w:tcPr>
          <w:p w:rsidR="00D765F8" w:rsidRPr="009E080D" w:rsidRDefault="00D765F8" w:rsidP="002E0E43">
            <w:pPr>
              <w:rPr>
                <w:b/>
              </w:rPr>
            </w:pPr>
            <w:r w:rsidRPr="009E080D">
              <w:rPr>
                <w:b/>
              </w:rPr>
              <w:t>Versión</w:t>
            </w:r>
          </w:p>
        </w:tc>
        <w:tc>
          <w:tcPr>
            <w:tcW w:w="2552" w:type="dxa"/>
            <w:shd w:val="clear" w:color="auto" w:fill="D9D9D9"/>
            <w:vAlign w:val="center"/>
          </w:tcPr>
          <w:p w:rsidR="00D765F8" w:rsidRPr="009E080D" w:rsidRDefault="00D765F8" w:rsidP="002E0E43">
            <w:pPr>
              <w:rPr>
                <w:b/>
              </w:rPr>
            </w:pPr>
            <w:r w:rsidRPr="009E080D">
              <w:rPr>
                <w:b/>
              </w:rPr>
              <w:t>Referencia de cambios</w:t>
            </w:r>
          </w:p>
        </w:tc>
        <w:tc>
          <w:tcPr>
            <w:tcW w:w="2123" w:type="dxa"/>
            <w:shd w:val="clear" w:color="auto" w:fill="D9D9D9"/>
          </w:tcPr>
          <w:p w:rsidR="00D765F8" w:rsidRPr="009E080D" w:rsidRDefault="00924CBC" w:rsidP="002E0E43">
            <w:pPr>
              <w:rPr>
                <w:b/>
              </w:rPr>
            </w:pPr>
            <w:r w:rsidRPr="009E080D">
              <w:rPr>
                <w:b/>
              </w:rPr>
              <w:t>Fecha</w:t>
            </w:r>
          </w:p>
        </w:tc>
      </w:tr>
      <w:tr w:rsidR="00D765F8" w:rsidRPr="00732132" w:rsidTr="00924CBC">
        <w:trPr>
          <w:cantSplit/>
          <w:trHeight w:val="260"/>
        </w:trPr>
        <w:tc>
          <w:tcPr>
            <w:tcW w:w="2296" w:type="dxa"/>
          </w:tcPr>
          <w:p w:rsidR="00D765F8" w:rsidRPr="00732132" w:rsidRDefault="00D765F8" w:rsidP="002E0E43">
            <w:bookmarkStart w:id="0" w:name="RevisionSheet"/>
            <w:bookmarkEnd w:id="0"/>
          </w:p>
        </w:tc>
        <w:tc>
          <w:tcPr>
            <w:tcW w:w="1843" w:type="dxa"/>
          </w:tcPr>
          <w:p w:rsidR="00D765F8" w:rsidRPr="00732132" w:rsidRDefault="00D765F8" w:rsidP="002E0E43"/>
        </w:tc>
        <w:tc>
          <w:tcPr>
            <w:tcW w:w="2552" w:type="dxa"/>
          </w:tcPr>
          <w:p w:rsidR="00D765F8" w:rsidRPr="00732132" w:rsidRDefault="00D765F8" w:rsidP="002E0E43"/>
        </w:tc>
        <w:tc>
          <w:tcPr>
            <w:tcW w:w="2123" w:type="dxa"/>
          </w:tcPr>
          <w:p w:rsidR="00D765F8" w:rsidRPr="00732132" w:rsidRDefault="00D765F8" w:rsidP="002E0E43"/>
        </w:tc>
      </w:tr>
      <w:tr w:rsidR="00D765F8" w:rsidRPr="00732132" w:rsidTr="00924CBC">
        <w:trPr>
          <w:cantSplit/>
          <w:trHeight w:val="242"/>
        </w:trPr>
        <w:tc>
          <w:tcPr>
            <w:tcW w:w="2296" w:type="dxa"/>
          </w:tcPr>
          <w:p w:rsidR="00D765F8" w:rsidRPr="00732132" w:rsidRDefault="00D765F8" w:rsidP="002E0E43"/>
        </w:tc>
        <w:tc>
          <w:tcPr>
            <w:tcW w:w="1843" w:type="dxa"/>
          </w:tcPr>
          <w:p w:rsidR="00D765F8" w:rsidRPr="00732132" w:rsidRDefault="00D765F8" w:rsidP="002E0E43"/>
        </w:tc>
        <w:tc>
          <w:tcPr>
            <w:tcW w:w="2552" w:type="dxa"/>
          </w:tcPr>
          <w:p w:rsidR="00D765F8" w:rsidRPr="00732132" w:rsidRDefault="00D765F8" w:rsidP="002E0E43"/>
        </w:tc>
        <w:tc>
          <w:tcPr>
            <w:tcW w:w="2123" w:type="dxa"/>
          </w:tcPr>
          <w:p w:rsidR="00D765F8" w:rsidRPr="00732132" w:rsidRDefault="00D765F8" w:rsidP="002E0E43"/>
        </w:tc>
      </w:tr>
      <w:tr w:rsidR="00D765F8" w:rsidRPr="00732132" w:rsidTr="00924CBC">
        <w:trPr>
          <w:cantSplit/>
          <w:trHeight w:val="260"/>
        </w:trPr>
        <w:tc>
          <w:tcPr>
            <w:tcW w:w="2296" w:type="dxa"/>
          </w:tcPr>
          <w:p w:rsidR="00D765F8" w:rsidRPr="00732132" w:rsidRDefault="00D765F8" w:rsidP="002E0E43"/>
        </w:tc>
        <w:tc>
          <w:tcPr>
            <w:tcW w:w="1843" w:type="dxa"/>
          </w:tcPr>
          <w:p w:rsidR="00D765F8" w:rsidRPr="00732132" w:rsidRDefault="00D765F8" w:rsidP="002E0E43"/>
        </w:tc>
        <w:tc>
          <w:tcPr>
            <w:tcW w:w="2552" w:type="dxa"/>
          </w:tcPr>
          <w:p w:rsidR="00D765F8" w:rsidRPr="00732132" w:rsidRDefault="00D765F8" w:rsidP="002E0E43"/>
        </w:tc>
        <w:tc>
          <w:tcPr>
            <w:tcW w:w="2123" w:type="dxa"/>
          </w:tcPr>
          <w:p w:rsidR="00D765F8" w:rsidRPr="00732132" w:rsidRDefault="00D765F8" w:rsidP="002E0E43"/>
        </w:tc>
      </w:tr>
      <w:tr w:rsidR="00D765F8" w:rsidRPr="00732132" w:rsidTr="00924CBC">
        <w:trPr>
          <w:cantSplit/>
          <w:trHeight w:val="260"/>
        </w:trPr>
        <w:tc>
          <w:tcPr>
            <w:tcW w:w="2296" w:type="dxa"/>
          </w:tcPr>
          <w:p w:rsidR="00D765F8" w:rsidRPr="00732132" w:rsidRDefault="00D765F8" w:rsidP="002E0E43"/>
        </w:tc>
        <w:tc>
          <w:tcPr>
            <w:tcW w:w="1843" w:type="dxa"/>
          </w:tcPr>
          <w:p w:rsidR="00D765F8" w:rsidRPr="00732132" w:rsidRDefault="00D765F8" w:rsidP="002E0E43"/>
        </w:tc>
        <w:tc>
          <w:tcPr>
            <w:tcW w:w="2552" w:type="dxa"/>
          </w:tcPr>
          <w:p w:rsidR="00D765F8" w:rsidRPr="00732132" w:rsidRDefault="00D765F8" w:rsidP="002E0E43"/>
        </w:tc>
        <w:tc>
          <w:tcPr>
            <w:tcW w:w="2123" w:type="dxa"/>
          </w:tcPr>
          <w:p w:rsidR="00D765F8" w:rsidRPr="00732132" w:rsidRDefault="00D765F8" w:rsidP="002E0E43"/>
        </w:tc>
      </w:tr>
      <w:tr w:rsidR="00D765F8" w:rsidRPr="00732132" w:rsidTr="00924CBC">
        <w:trPr>
          <w:cantSplit/>
          <w:trHeight w:val="275"/>
        </w:trPr>
        <w:tc>
          <w:tcPr>
            <w:tcW w:w="2296" w:type="dxa"/>
          </w:tcPr>
          <w:p w:rsidR="00D765F8" w:rsidRPr="00732132" w:rsidRDefault="00D765F8" w:rsidP="002E0E43"/>
        </w:tc>
        <w:tc>
          <w:tcPr>
            <w:tcW w:w="1843" w:type="dxa"/>
          </w:tcPr>
          <w:p w:rsidR="00D765F8" w:rsidRPr="00732132" w:rsidRDefault="00D765F8" w:rsidP="002E0E43"/>
        </w:tc>
        <w:tc>
          <w:tcPr>
            <w:tcW w:w="2552" w:type="dxa"/>
          </w:tcPr>
          <w:p w:rsidR="00D765F8" w:rsidRPr="00732132" w:rsidRDefault="00D765F8" w:rsidP="002E0E43"/>
        </w:tc>
        <w:tc>
          <w:tcPr>
            <w:tcW w:w="2123" w:type="dxa"/>
          </w:tcPr>
          <w:p w:rsidR="00D765F8" w:rsidRPr="00732132" w:rsidRDefault="00D765F8" w:rsidP="002E0E43"/>
        </w:tc>
      </w:tr>
      <w:tr w:rsidR="00D765F8" w:rsidRPr="00732132" w:rsidTr="00924CBC">
        <w:trPr>
          <w:cantSplit/>
          <w:trHeight w:val="260"/>
        </w:trPr>
        <w:tc>
          <w:tcPr>
            <w:tcW w:w="2296" w:type="dxa"/>
          </w:tcPr>
          <w:p w:rsidR="00D765F8" w:rsidRPr="00732132" w:rsidRDefault="00D765F8" w:rsidP="002E0E43"/>
        </w:tc>
        <w:tc>
          <w:tcPr>
            <w:tcW w:w="1843" w:type="dxa"/>
          </w:tcPr>
          <w:p w:rsidR="00D765F8" w:rsidRPr="00732132" w:rsidRDefault="00D765F8" w:rsidP="002E0E43"/>
        </w:tc>
        <w:tc>
          <w:tcPr>
            <w:tcW w:w="2552" w:type="dxa"/>
          </w:tcPr>
          <w:p w:rsidR="00D765F8" w:rsidRPr="00732132" w:rsidRDefault="00D765F8" w:rsidP="002E0E43"/>
        </w:tc>
        <w:tc>
          <w:tcPr>
            <w:tcW w:w="2123" w:type="dxa"/>
          </w:tcPr>
          <w:p w:rsidR="00D765F8" w:rsidRPr="00732132" w:rsidRDefault="00D765F8" w:rsidP="002E0E43"/>
        </w:tc>
      </w:tr>
      <w:tr w:rsidR="00D765F8" w:rsidRPr="00732132" w:rsidTr="00924CBC">
        <w:trPr>
          <w:cantSplit/>
          <w:trHeight w:val="275"/>
        </w:trPr>
        <w:tc>
          <w:tcPr>
            <w:tcW w:w="2296" w:type="dxa"/>
          </w:tcPr>
          <w:p w:rsidR="00D765F8" w:rsidRPr="00732132" w:rsidRDefault="00D765F8" w:rsidP="002E0E43"/>
        </w:tc>
        <w:tc>
          <w:tcPr>
            <w:tcW w:w="1843" w:type="dxa"/>
          </w:tcPr>
          <w:p w:rsidR="00D765F8" w:rsidRPr="00732132" w:rsidRDefault="00D765F8" w:rsidP="002E0E43"/>
        </w:tc>
        <w:tc>
          <w:tcPr>
            <w:tcW w:w="2552" w:type="dxa"/>
          </w:tcPr>
          <w:p w:rsidR="00D765F8" w:rsidRPr="00732132" w:rsidRDefault="00D765F8" w:rsidP="002E0E43"/>
        </w:tc>
        <w:tc>
          <w:tcPr>
            <w:tcW w:w="2123" w:type="dxa"/>
          </w:tcPr>
          <w:p w:rsidR="00D765F8" w:rsidRPr="00732132" w:rsidRDefault="00D765F8" w:rsidP="002E0E43"/>
        </w:tc>
      </w:tr>
    </w:tbl>
    <w:p w:rsidR="00B75897" w:rsidRPr="00732132" w:rsidRDefault="00B75897" w:rsidP="00B75897"/>
    <w:p w:rsidR="00B75897" w:rsidRPr="00732132" w:rsidRDefault="00B75897" w:rsidP="00B75897">
      <w:r w:rsidRPr="00732132">
        <w:t>Revisores</w:t>
      </w:r>
    </w:p>
    <w:tbl>
      <w:tblPr>
        <w:tblW w:w="0" w:type="auto"/>
        <w:tblInd w:w="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10"/>
        <w:gridCol w:w="1872"/>
        <w:gridCol w:w="2520"/>
        <w:gridCol w:w="2129"/>
      </w:tblGrid>
      <w:tr w:rsidR="00B75897" w:rsidRPr="00732132" w:rsidTr="00F75C3C">
        <w:trPr>
          <w:cantSplit/>
          <w:tblHeader/>
        </w:trPr>
        <w:tc>
          <w:tcPr>
            <w:tcW w:w="2310" w:type="dxa"/>
            <w:shd w:val="clear" w:color="auto" w:fill="D9D9D9"/>
            <w:vAlign w:val="center"/>
          </w:tcPr>
          <w:p w:rsidR="00B75897" w:rsidRPr="009E080D" w:rsidRDefault="00B75897" w:rsidP="002E0E43">
            <w:pPr>
              <w:rPr>
                <w:b/>
              </w:rPr>
            </w:pPr>
            <w:r w:rsidRPr="009E080D">
              <w:rPr>
                <w:b/>
              </w:rPr>
              <w:t>Nombre</w:t>
            </w:r>
          </w:p>
        </w:tc>
        <w:tc>
          <w:tcPr>
            <w:tcW w:w="1872" w:type="dxa"/>
            <w:shd w:val="clear" w:color="auto" w:fill="D9D9D9"/>
            <w:vAlign w:val="center"/>
          </w:tcPr>
          <w:p w:rsidR="00B75897" w:rsidRPr="009E080D" w:rsidRDefault="00B75897" w:rsidP="002E0E43">
            <w:pPr>
              <w:rPr>
                <w:b/>
              </w:rPr>
            </w:pPr>
            <w:r w:rsidRPr="009E080D">
              <w:rPr>
                <w:b/>
              </w:rPr>
              <w:t>Versión Aprobada</w:t>
            </w:r>
          </w:p>
        </w:tc>
        <w:tc>
          <w:tcPr>
            <w:tcW w:w="2520" w:type="dxa"/>
            <w:shd w:val="clear" w:color="auto" w:fill="D9D9D9"/>
            <w:vAlign w:val="center"/>
          </w:tcPr>
          <w:p w:rsidR="00B75897" w:rsidRPr="009E080D" w:rsidRDefault="00B75897" w:rsidP="002E0E43">
            <w:pPr>
              <w:rPr>
                <w:b/>
              </w:rPr>
            </w:pPr>
            <w:r w:rsidRPr="009E080D">
              <w:rPr>
                <w:b/>
              </w:rPr>
              <w:t>Posición</w:t>
            </w:r>
          </w:p>
        </w:tc>
        <w:tc>
          <w:tcPr>
            <w:tcW w:w="2129" w:type="dxa"/>
            <w:shd w:val="clear" w:color="auto" w:fill="D9D9D9"/>
            <w:vAlign w:val="center"/>
          </w:tcPr>
          <w:p w:rsidR="00B75897" w:rsidRPr="009E080D" w:rsidRDefault="00B75897" w:rsidP="002E0E43">
            <w:pPr>
              <w:rPr>
                <w:b/>
              </w:rPr>
            </w:pPr>
            <w:r w:rsidRPr="009E080D">
              <w:rPr>
                <w:b/>
              </w:rPr>
              <w:t>Fecha</w:t>
            </w:r>
          </w:p>
        </w:tc>
      </w:tr>
      <w:tr w:rsidR="00B75897" w:rsidRPr="00732132" w:rsidTr="00D765F8">
        <w:trPr>
          <w:cantSplit/>
        </w:trPr>
        <w:tc>
          <w:tcPr>
            <w:tcW w:w="2310" w:type="dxa"/>
          </w:tcPr>
          <w:p w:rsidR="00B75897" w:rsidRPr="00732132" w:rsidRDefault="00B75897" w:rsidP="002E0E43"/>
        </w:tc>
        <w:tc>
          <w:tcPr>
            <w:tcW w:w="1872" w:type="dxa"/>
          </w:tcPr>
          <w:p w:rsidR="00B75897" w:rsidRPr="00732132" w:rsidRDefault="00B75897" w:rsidP="002E0E43"/>
        </w:tc>
        <w:tc>
          <w:tcPr>
            <w:tcW w:w="2520" w:type="dxa"/>
          </w:tcPr>
          <w:p w:rsidR="00B75897" w:rsidRPr="00732132" w:rsidRDefault="00B75897" w:rsidP="002E0E43"/>
        </w:tc>
        <w:tc>
          <w:tcPr>
            <w:tcW w:w="2129" w:type="dxa"/>
          </w:tcPr>
          <w:p w:rsidR="00B75897" w:rsidRPr="00732132" w:rsidRDefault="00B75897" w:rsidP="002E0E43"/>
        </w:tc>
      </w:tr>
      <w:tr w:rsidR="00B75897" w:rsidRPr="00732132" w:rsidTr="00D765F8">
        <w:trPr>
          <w:cantSplit/>
        </w:trPr>
        <w:tc>
          <w:tcPr>
            <w:tcW w:w="2310" w:type="dxa"/>
          </w:tcPr>
          <w:p w:rsidR="00B75897" w:rsidRPr="00732132" w:rsidRDefault="00B75897" w:rsidP="002E0E43"/>
        </w:tc>
        <w:tc>
          <w:tcPr>
            <w:tcW w:w="1872" w:type="dxa"/>
          </w:tcPr>
          <w:p w:rsidR="00B75897" w:rsidRPr="00732132" w:rsidRDefault="00B75897" w:rsidP="002E0E43"/>
        </w:tc>
        <w:tc>
          <w:tcPr>
            <w:tcW w:w="2520" w:type="dxa"/>
          </w:tcPr>
          <w:p w:rsidR="00B75897" w:rsidRPr="00732132" w:rsidRDefault="00B75897" w:rsidP="002E0E43"/>
        </w:tc>
        <w:tc>
          <w:tcPr>
            <w:tcW w:w="2129" w:type="dxa"/>
          </w:tcPr>
          <w:p w:rsidR="00B75897" w:rsidRPr="00732132" w:rsidRDefault="00B75897" w:rsidP="002E0E43"/>
        </w:tc>
      </w:tr>
      <w:tr w:rsidR="00B75897" w:rsidRPr="00732132" w:rsidTr="00D765F8">
        <w:trPr>
          <w:cantSplit/>
        </w:trPr>
        <w:tc>
          <w:tcPr>
            <w:tcW w:w="2310" w:type="dxa"/>
          </w:tcPr>
          <w:p w:rsidR="00B75897" w:rsidRPr="00732132" w:rsidRDefault="00B75897" w:rsidP="002E0E43"/>
        </w:tc>
        <w:tc>
          <w:tcPr>
            <w:tcW w:w="1872" w:type="dxa"/>
          </w:tcPr>
          <w:p w:rsidR="00B75897" w:rsidRPr="00732132" w:rsidRDefault="00B75897" w:rsidP="002E0E43"/>
        </w:tc>
        <w:tc>
          <w:tcPr>
            <w:tcW w:w="2520" w:type="dxa"/>
          </w:tcPr>
          <w:p w:rsidR="00B75897" w:rsidRPr="00732132" w:rsidRDefault="00B75897" w:rsidP="002E0E43"/>
        </w:tc>
        <w:tc>
          <w:tcPr>
            <w:tcW w:w="2129" w:type="dxa"/>
          </w:tcPr>
          <w:p w:rsidR="00B75897" w:rsidRPr="00732132" w:rsidRDefault="00B75897" w:rsidP="002E0E43"/>
        </w:tc>
      </w:tr>
      <w:tr w:rsidR="00B75897" w:rsidRPr="00732132" w:rsidTr="00D765F8">
        <w:trPr>
          <w:cantSplit/>
        </w:trPr>
        <w:tc>
          <w:tcPr>
            <w:tcW w:w="2310" w:type="dxa"/>
          </w:tcPr>
          <w:p w:rsidR="00B75897" w:rsidRPr="00732132" w:rsidRDefault="00B75897" w:rsidP="002E0E43"/>
        </w:tc>
        <w:tc>
          <w:tcPr>
            <w:tcW w:w="1872" w:type="dxa"/>
          </w:tcPr>
          <w:p w:rsidR="00B75897" w:rsidRPr="00732132" w:rsidRDefault="00B75897" w:rsidP="002E0E43"/>
        </w:tc>
        <w:tc>
          <w:tcPr>
            <w:tcW w:w="2520" w:type="dxa"/>
          </w:tcPr>
          <w:p w:rsidR="00B75897" w:rsidRPr="00732132" w:rsidRDefault="00B75897" w:rsidP="002E0E43"/>
        </w:tc>
        <w:tc>
          <w:tcPr>
            <w:tcW w:w="2129" w:type="dxa"/>
          </w:tcPr>
          <w:p w:rsidR="00B75897" w:rsidRPr="00732132" w:rsidRDefault="00B75897" w:rsidP="002E0E43"/>
        </w:tc>
      </w:tr>
    </w:tbl>
    <w:p w:rsidR="00B75897" w:rsidRPr="00732132" w:rsidRDefault="00B75897" w:rsidP="00B75897"/>
    <w:p w:rsidR="00B75897" w:rsidRPr="00732132" w:rsidRDefault="00B75897" w:rsidP="00B75897">
      <w:r w:rsidRPr="00732132">
        <w:t>Propiedades del documento</w:t>
      </w:r>
    </w:p>
    <w:tbl>
      <w:tblPr>
        <w:tblW w:w="8817" w:type="dxa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96"/>
        <w:gridCol w:w="6521"/>
      </w:tblGrid>
      <w:tr w:rsidR="00B75897" w:rsidRPr="00732132" w:rsidTr="004317F6">
        <w:trPr>
          <w:cantSplit/>
          <w:tblHeader/>
        </w:trPr>
        <w:tc>
          <w:tcPr>
            <w:tcW w:w="2296" w:type="dxa"/>
            <w:shd w:val="clear" w:color="auto" w:fill="D9D9D9"/>
            <w:vAlign w:val="center"/>
          </w:tcPr>
          <w:p w:rsidR="00B75897" w:rsidRPr="009E080D" w:rsidRDefault="00B75897" w:rsidP="002E0E43">
            <w:pPr>
              <w:rPr>
                <w:b/>
              </w:rPr>
            </w:pPr>
            <w:r w:rsidRPr="009E080D">
              <w:rPr>
                <w:b/>
              </w:rPr>
              <w:t>Propiedad</w:t>
            </w:r>
          </w:p>
        </w:tc>
        <w:tc>
          <w:tcPr>
            <w:tcW w:w="6521" w:type="dxa"/>
            <w:shd w:val="clear" w:color="auto" w:fill="D9D9D9"/>
            <w:vAlign w:val="center"/>
          </w:tcPr>
          <w:p w:rsidR="00B75897" w:rsidRPr="009E080D" w:rsidRDefault="00B75897" w:rsidP="002E0E43">
            <w:pPr>
              <w:rPr>
                <w:b/>
              </w:rPr>
            </w:pPr>
            <w:r w:rsidRPr="009E080D">
              <w:rPr>
                <w:b/>
              </w:rPr>
              <w:t>Detalle</w:t>
            </w:r>
          </w:p>
        </w:tc>
      </w:tr>
      <w:tr w:rsidR="00B75897" w:rsidRPr="00732132" w:rsidTr="004317F6">
        <w:trPr>
          <w:cantSplit/>
        </w:trPr>
        <w:tc>
          <w:tcPr>
            <w:tcW w:w="2296" w:type="dxa"/>
          </w:tcPr>
          <w:p w:rsidR="00B75897" w:rsidRPr="00732132" w:rsidRDefault="00B75897" w:rsidP="002E0E43">
            <w:r w:rsidRPr="00732132">
              <w:t>Título</w:t>
            </w:r>
          </w:p>
        </w:tc>
        <w:tc>
          <w:tcPr>
            <w:tcW w:w="6521" w:type="dxa"/>
          </w:tcPr>
          <w:p w:rsidR="00B75897" w:rsidRPr="00732132" w:rsidRDefault="00F75C3C" w:rsidP="002E0E43">
            <w:r>
              <w:fldChar w:fldCharType="begin"/>
            </w:r>
            <w:r>
              <w:instrText xml:space="preserve"> DOCPROPERTY  _NewReviewCycle  \* MERGEFORMAT </w:instrText>
            </w:r>
            <w:r>
              <w:fldChar w:fldCharType="end"/>
            </w:r>
            <w:r w:rsidR="00101B4F">
              <w:fldChar w:fldCharType="begin"/>
            </w:r>
            <w:r w:rsidR="00101B4F">
              <w:instrText xml:space="preserve"> DOCPROPERTY  Title  \* MERGEFORMAT </w:instrText>
            </w:r>
            <w:r w:rsidR="00101B4F">
              <w:fldChar w:fldCharType="separate"/>
            </w:r>
            <w:r w:rsidR="00E80655">
              <w:t>Diccionario de Datos de Sistemas de Información</w:t>
            </w:r>
            <w:r w:rsidR="00101B4F">
              <w:fldChar w:fldCharType="end"/>
            </w:r>
          </w:p>
        </w:tc>
      </w:tr>
      <w:tr w:rsidR="00B75897" w:rsidRPr="00732132" w:rsidTr="004317F6">
        <w:trPr>
          <w:cantSplit/>
        </w:trPr>
        <w:tc>
          <w:tcPr>
            <w:tcW w:w="2296" w:type="dxa"/>
          </w:tcPr>
          <w:p w:rsidR="00B75897" w:rsidRPr="00732132" w:rsidRDefault="00483303" w:rsidP="002E0E43">
            <w:r>
              <w:t>Proyecto</w:t>
            </w:r>
          </w:p>
        </w:tc>
        <w:tc>
          <w:tcPr>
            <w:tcW w:w="6521" w:type="dxa"/>
          </w:tcPr>
          <w:p w:rsidR="00B75897" w:rsidRPr="00732132" w:rsidRDefault="00101B4F" w:rsidP="002E0E43">
            <w:r>
              <w:fldChar w:fldCharType="begin"/>
            </w:r>
            <w:r>
              <w:instrText xml:space="preserve"> DOCPROPERTY  Subject  \* MERGEFORMAT </w:instrText>
            </w:r>
            <w:r>
              <w:fldChar w:fldCharType="separate"/>
            </w:r>
            <w:r w:rsidR="00E80655">
              <w:t>Proyecto</w:t>
            </w:r>
            <w:r>
              <w:fldChar w:fldCharType="end"/>
            </w:r>
          </w:p>
        </w:tc>
      </w:tr>
      <w:tr w:rsidR="00483303" w:rsidRPr="00732132" w:rsidTr="004317F6">
        <w:trPr>
          <w:cantSplit/>
        </w:trPr>
        <w:tc>
          <w:tcPr>
            <w:tcW w:w="2296" w:type="dxa"/>
          </w:tcPr>
          <w:p w:rsidR="00483303" w:rsidRPr="00732132" w:rsidRDefault="00483303" w:rsidP="002E0E43">
            <w:r w:rsidRPr="00732132">
              <w:t>Autor</w:t>
            </w:r>
          </w:p>
        </w:tc>
        <w:tc>
          <w:tcPr>
            <w:tcW w:w="6521" w:type="dxa"/>
          </w:tcPr>
          <w:p w:rsidR="00483303" w:rsidRPr="00732132" w:rsidRDefault="00C36F77" w:rsidP="002E0E43">
            <w:r>
              <w:fldChar w:fldCharType="begin"/>
            </w:r>
            <w:r>
              <w:instrText xml:space="preserve"> DOCPROPERTY  Author  \* MERGEFORMAT </w:instrText>
            </w:r>
            <w:r>
              <w:fldChar w:fldCharType="end"/>
            </w:r>
          </w:p>
        </w:tc>
      </w:tr>
      <w:tr w:rsidR="007B21E3" w:rsidRPr="00732132" w:rsidTr="004317F6">
        <w:trPr>
          <w:cantSplit/>
        </w:trPr>
        <w:tc>
          <w:tcPr>
            <w:tcW w:w="2296" w:type="dxa"/>
          </w:tcPr>
          <w:p w:rsidR="007B21E3" w:rsidRPr="00732132" w:rsidRDefault="007B21E3" w:rsidP="002E0E43">
            <w:r>
              <w:t>Nombre fichero</w:t>
            </w:r>
          </w:p>
        </w:tc>
        <w:tc>
          <w:tcPr>
            <w:tcW w:w="6521" w:type="dxa"/>
          </w:tcPr>
          <w:p w:rsidR="007B21E3" w:rsidRDefault="00C36F77" w:rsidP="002E0E43"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FILENAME   \* MERGEFORMAT </w:instrText>
            </w:r>
            <w:r>
              <w:rPr>
                <w:noProof/>
              </w:rPr>
              <w:fldChar w:fldCharType="separate"/>
            </w:r>
            <w:r w:rsidR="00E80655">
              <w:rPr>
                <w:noProof/>
              </w:rPr>
              <w:t>Documento3</w:t>
            </w:r>
            <w:r>
              <w:rPr>
                <w:noProof/>
              </w:rPr>
              <w:fldChar w:fldCharType="end"/>
            </w:r>
          </w:p>
        </w:tc>
      </w:tr>
      <w:tr w:rsidR="00B75897" w:rsidRPr="00732132" w:rsidTr="004317F6">
        <w:trPr>
          <w:cantSplit/>
        </w:trPr>
        <w:tc>
          <w:tcPr>
            <w:tcW w:w="2296" w:type="dxa"/>
          </w:tcPr>
          <w:p w:rsidR="00B75897" w:rsidRPr="00732132" w:rsidRDefault="00B75897" w:rsidP="002E0E43">
            <w:r w:rsidRPr="00732132">
              <w:t>Fecha de creación</w:t>
            </w:r>
          </w:p>
        </w:tc>
        <w:tc>
          <w:tcPr>
            <w:tcW w:w="6521" w:type="dxa"/>
          </w:tcPr>
          <w:p w:rsidR="00B75897" w:rsidRPr="00732132" w:rsidRDefault="00101B4F" w:rsidP="002E0E43">
            <w:r>
              <w:fldChar w:fldCharType="begin"/>
            </w:r>
            <w:r>
              <w:instrText xml:space="preserve"> DOCPROPERTY  CreateTime  \* MERGEFORMAT </w:instrText>
            </w:r>
            <w:r>
              <w:fldChar w:fldCharType="separate"/>
            </w:r>
            <w:r w:rsidR="00E80655">
              <w:t>21/04/2019 7:09 P.M.</w:t>
            </w:r>
            <w:r>
              <w:fldChar w:fldCharType="end"/>
            </w:r>
          </w:p>
        </w:tc>
      </w:tr>
      <w:tr w:rsidR="00B75897" w:rsidRPr="00732132" w:rsidTr="004317F6">
        <w:trPr>
          <w:cantSplit/>
        </w:trPr>
        <w:tc>
          <w:tcPr>
            <w:tcW w:w="2296" w:type="dxa"/>
          </w:tcPr>
          <w:p w:rsidR="00B75897" w:rsidRPr="00732132" w:rsidRDefault="004317F6" w:rsidP="002E0E43">
            <w:r w:rsidRPr="00732132">
              <w:t>Última</w:t>
            </w:r>
            <w:r w:rsidR="00B75897" w:rsidRPr="00732132">
              <w:t xml:space="preserve"> actualización</w:t>
            </w:r>
          </w:p>
        </w:tc>
        <w:tc>
          <w:tcPr>
            <w:tcW w:w="6521" w:type="dxa"/>
          </w:tcPr>
          <w:p w:rsidR="00B75897" w:rsidRPr="00732132" w:rsidRDefault="00101B4F" w:rsidP="00BC5E42">
            <w:r>
              <w:fldChar w:fldCharType="begin"/>
            </w:r>
            <w:r>
              <w:instrText xml:space="preserve"> DOCPROPERTY  LastSavedTime  \* MERGEFORMAT </w:instrText>
            </w:r>
            <w:r>
              <w:fldChar w:fldCharType="separate"/>
            </w:r>
            <w:r w:rsidR="00E80655">
              <w:t>8/0</w:t>
            </w:r>
            <w:r w:rsidR="00BC5E42">
              <w:t>5</w:t>
            </w:r>
            <w:r w:rsidR="00E80655">
              <w:t>/</w:t>
            </w:r>
            <w:r w:rsidR="00BC5E42">
              <w:t xml:space="preserve">2019 </w:t>
            </w:r>
            <w:r w:rsidR="00E80655">
              <w:t>16:01 P.M.</w:t>
            </w:r>
            <w:r>
              <w:fldChar w:fldCharType="end"/>
            </w:r>
          </w:p>
        </w:tc>
      </w:tr>
    </w:tbl>
    <w:p w:rsidR="00B75897" w:rsidRPr="00732132" w:rsidRDefault="00B75897" w:rsidP="00B75897"/>
    <w:p w:rsidR="00B75897" w:rsidRPr="00732132" w:rsidRDefault="00B75897" w:rsidP="00B75897"/>
    <w:p w:rsidR="00B75897" w:rsidRPr="00732132" w:rsidRDefault="00B75897" w:rsidP="00B75897"/>
    <w:p w:rsidR="00544A23" w:rsidRDefault="00544A23">
      <w:pPr>
        <w:jc w:val="center"/>
      </w:pPr>
    </w:p>
    <w:p w:rsidR="00C7151E" w:rsidRDefault="00B75897" w:rsidP="002D3A12">
      <w:pPr>
        <w:jc w:val="center"/>
        <w:rPr>
          <w:b/>
          <w:sz w:val="24"/>
        </w:rPr>
      </w:pPr>
      <w:r>
        <w:rPr>
          <w:b/>
          <w:sz w:val="24"/>
        </w:rPr>
        <w:br w:type="page"/>
      </w:r>
    </w:p>
    <w:p w:rsidR="004317F6" w:rsidRDefault="004317F6" w:rsidP="002D3A12">
      <w:pPr>
        <w:jc w:val="center"/>
        <w:rPr>
          <w:b/>
          <w:sz w:val="24"/>
        </w:rPr>
      </w:pPr>
    </w:p>
    <w:sdt>
      <w:sdtPr>
        <w:rPr>
          <w:rFonts w:ascii="NewsGotT" w:eastAsia="Times New Roman" w:hAnsi="NewsGotT" w:cs="Calibri"/>
          <w:color w:val="auto"/>
          <w:sz w:val="22"/>
          <w:szCs w:val="22"/>
          <w:lang w:val="es-ES" w:eastAsia="ar-SA"/>
        </w:rPr>
        <w:id w:val="2745207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317F6" w:rsidRDefault="004317F6">
          <w:pPr>
            <w:pStyle w:val="TtulodeTDC"/>
          </w:pPr>
          <w:r>
            <w:rPr>
              <w:lang w:val="es-ES"/>
            </w:rPr>
            <w:t>Tabla de contenido</w:t>
          </w:r>
        </w:p>
        <w:p w:rsidR="004317F6" w:rsidRDefault="004317F6">
          <w:pPr>
            <w:pStyle w:val="TDC1"/>
            <w:tabs>
              <w:tab w:val="left" w:pos="440"/>
              <w:tab w:val="right" w:leader="dot" w:pos="8739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lang w:val="es-CO" w:eastAsia="es-CO"/>
            </w:rPr>
          </w:pPr>
          <w:r>
            <w:rPr>
              <w:bCs/>
              <w:lang w:val="es-ES"/>
            </w:rPr>
            <w:fldChar w:fldCharType="begin"/>
          </w:r>
          <w:r>
            <w:rPr>
              <w:bCs/>
              <w:lang w:val="es-ES"/>
            </w:rPr>
            <w:instrText xml:space="preserve"> TOC \o "1-3" \h \z \u </w:instrText>
          </w:r>
          <w:r>
            <w:rPr>
              <w:bCs/>
              <w:lang w:val="es-ES"/>
            </w:rPr>
            <w:fldChar w:fldCharType="separate"/>
          </w:r>
          <w:hyperlink w:anchor="_Toc9007268" w:history="1">
            <w:r w:rsidRPr="00581EAE">
              <w:rPr>
                <w:rStyle w:val="Hipervnculo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lang w:val="es-CO" w:eastAsia="es-CO"/>
              </w:rPr>
              <w:tab/>
            </w:r>
            <w:r w:rsidRPr="00581EAE">
              <w:rPr>
                <w:rStyle w:val="Hipervnculo"/>
                <w:noProof/>
              </w:rPr>
              <w:t>Alcance del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_Toc9007268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17F6" w:rsidRDefault="00101B4F">
          <w:pPr>
            <w:pStyle w:val="TDC1"/>
            <w:tabs>
              <w:tab w:val="left" w:pos="440"/>
              <w:tab w:val="right" w:leader="dot" w:pos="8739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lang w:val="es-CO" w:eastAsia="es-CO"/>
            </w:rPr>
          </w:pPr>
          <w:hyperlink w:anchor="_Toc9007269" w:history="1">
            <w:r w:rsidR="004317F6" w:rsidRPr="00581EAE">
              <w:rPr>
                <w:rStyle w:val="Hipervnculo"/>
                <w:noProof/>
              </w:rPr>
              <w:t>2</w:t>
            </w:r>
            <w:r w:rsidR="004317F6">
              <w:rPr>
                <w:rFonts w:asciiTheme="minorHAnsi" w:eastAsiaTheme="minorEastAsia" w:hAnsiTheme="minorHAnsi" w:cstheme="minorBidi"/>
                <w:b w:val="0"/>
                <w:caps w:val="0"/>
                <w:noProof/>
                <w:lang w:val="es-CO" w:eastAsia="es-CO"/>
              </w:rPr>
              <w:tab/>
            </w:r>
            <w:r w:rsidR="004317F6" w:rsidRPr="00581EAE">
              <w:rPr>
                <w:rStyle w:val="Hipervnculo"/>
                <w:noProof/>
              </w:rPr>
              <w:t>Participantes</w:t>
            </w:r>
            <w:r w:rsidR="004317F6">
              <w:rPr>
                <w:noProof/>
                <w:webHidden/>
              </w:rPr>
              <w:tab/>
            </w:r>
            <w:r w:rsidR="004317F6">
              <w:rPr>
                <w:noProof/>
                <w:webHidden/>
              </w:rPr>
              <w:fldChar w:fldCharType="begin"/>
            </w:r>
            <w:r w:rsidR="004317F6">
              <w:rPr>
                <w:noProof/>
                <w:webHidden/>
              </w:rPr>
              <w:instrText xml:space="preserve"> PAGEREF _Toc9007269 \h </w:instrText>
            </w:r>
            <w:r w:rsidR="004317F6">
              <w:rPr>
                <w:noProof/>
                <w:webHidden/>
              </w:rPr>
            </w:r>
            <w:r w:rsidR="004317F6">
              <w:rPr>
                <w:noProof/>
                <w:webHidden/>
              </w:rPr>
              <w:fldChar w:fldCharType="separate"/>
            </w:r>
            <w:r w:rsidR="004317F6">
              <w:rPr>
                <w:noProof/>
                <w:webHidden/>
              </w:rPr>
              <w:t>6</w:t>
            </w:r>
            <w:r w:rsidR="004317F6">
              <w:rPr>
                <w:noProof/>
                <w:webHidden/>
              </w:rPr>
              <w:fldChar w:fldCharType="end"/>
            </w:r>
          </w:hyperlink>
        </w:p>
        <w:p w:rsidR="004317F6" w:rsidRDefault="00101B4F">
          <w:pPr>
            <w:pStyle w:val="TDC1"/>
            <w:tabs>
              <w:tab w:val="left" w:pos="440"/>
              <w:tab w:val="right" w:leader="dot" w:pos="8739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lang w:val="es-CO" w:eastAsia="es-CO"/>
            </w:rPr>
          </w:pPr>
          <w:hyperlink w:anchor="_Toc9007270" w:history="1">
            <w:r w:rsidR="004317F6" w:rsidRPr="00581EAE">
              <w:rPr>
                <w:rStyle w:val="Hipervnculo"/>
                <w:noProof/>
              </w:rPr>
              <w:t>3</w:t>
            </w:r>
            <w:r w:rsidR="004317F6">
              <w:rPr>
                <w:rFonts w:asciiTheme="minorHAnsi" w:eastAsiaTheme="minorEastAsia" w:hAnsiTheme="minorHAnsi" w:cstheme="minorBidi"/>
                <w:b w:val="0"/>
                <w:caps w:val="0"/>
                <w:noProof/>
                <w:lang w:val="es-CO" w:eastAsia="es-CO"/>
              </w:rPr>
              <w:tab/>
            </w:r>
            <w:r w:rsidR="004317F6" w:rsidRPr="00581EAE">
              <w:rPr>
                <w:rStyle w:val="Hipervnculo"/>
                <w:noProof/>
              </w:rPr>
              <w:t>Simbología</w:t>
            </w:r>
            <w:r w:rsidR="004317F6">
              <w:rPr>
                <w:noProof/>
                <w:webHidden/>
              </w:rPr>
              <w:tab/>
            </w:r>
            <w:r w:rsidR="004317F6">
              <w:rPr>
                <w:noProof/>
                <w:webHidden/>
              </w:rPr>
              <w:fldChar w:fldCharType="begin"/>
            </w:r>
            <w:r w:rsidR="004317F6">
              <w:rPr>
                <w:noProof/>
                <w:webHidden/>
              </w:rPr>
              <w:instrText xml:space="preserve"> PAGEREF _Toc9007270 \h </w:instrText>
            </w:r>
            <w:r w:rsidR="004317F6">
              <w:rPr>
                <w:noProof/>
                <w:webHidden/>
              </w:rPr>
            </w:r>
            <w:r w:rsidR="004317F6">
              <w:rPr>
                <w:noProof/>
                <w:webHidden/>
              </w:rPr>
              <w:fldChar w:fldCharType="separate"/>
            </w:r>
            <w:r w:rsidR="004317F6">
              <w:rPr>
                <w:noProof/>
                <w:webHidden/>
              </w:rPr>
              <w:t>7</w:t>
            </w:r>
            <w:r w:rsidR="004317F6">
              <w:rPr>
                <w:noProof/>
                <w:webHidden/>
              </w:rPr>
              <w:fldChar w:fldCharType="end"/>
            </w:r>
          </w:hyperlink>
        </w:p>
        <w:p w:rsidR="004317F6" w:rsidRDefault="00101B4F">
          <w:pPr>
            <w:pStyle w:val="TDC2"/>
            <w:tabs>
              <w:tab w:val="left" w:pos="849"/>
              <w:tab w:val="right" w:leader="dot" w:pos="8739"/>
            </w:tabs>
            <w:rPr>
              <w:rFonts w:asciiTheme="minorHAnsi" w:eastAsiaTheme="minorEastAsia" w:hAnsiTheme="minorHAnsi" w:cstheme="minorBidi"/>
              <w:smallCaps w:val="0"/>
              <w:noProof/>
              <w:lang w:val="es-CO" w:eastAsia="es-CO"/>
            </w:rPr>
          </w:pPr>
          <w:hyperlink w:anchor="_Toc9007271" w:history="1">
            <w:r w:rsidR="004317F6" w:rsidRPr="00581EAE">
              <w:rPr>
                <w:rStyle w:val="Hipervnculo"/>
                <w:noProof/>
              </w:rPr>
              <w:t>3.1</w:t>
            </w:r>
            <w:r w:rsidR="004317F6">
              <w:rPr>
                <w:rFonts w:asciiTheme="minorHAnsi" w:eastAsiaTheme="minorEastAsia" w:hAnsiTheme="minorHAnsi" w:cstheme="minorBidi"/>
                <w:smallCaps w:val="0"/>
                <w:noProof/>
                <w:lang w:val="es-CO" w:eastAsia="es-CO"/>
              </w:rPr>
              <w:tab/>
            </w:r>
            <w:r w:rsidR="004317F6" w:rsidRPr="00581EAE">
              <w:rPr>
                <w:rStyle w:val="Hipervnculo"/>
                <w:noProof/>
              </w:rPr>
              <w:t>Glosario de términos y abreviaturas</w:t>
            </w:r>
            <w:r w:rsidR="004317F6">
              <w:rPr>
                <w:noProof/>
                <w:webHidden/>
              </w:rPr>
              <w:tab/>
            </w:r>
            <w:r w:rsidR="004317F6">
              <w:rPr>
                <w:noProof/>
                <w:webHidden/>
              </w:rPr>
              <w:fldChar w:fldCharType="begin"/>
            </w:r>
            <w:r w:rsidR="004317F6">
              <w:rPr>
                <w:noProof/>
                <w:webHidden/>
              </w:rPr>
              <w:instrText xml:space="preserve"> PAGEREF _Toc9007271 \h </w:instrText>
            </w:r>
            <w:r w:rsidR="004317F6">
              <w:rPr>
                <w:noProof/>
                <w:webHidden/>
              </w:rPr>
            </w:r>
            <w:r w:rsidR="004317F6">
              <w:rPr>
                <w:noProof/>
                <w:webHidden/>
              </w:rPr>
              <w:fldChar w:fldCharType="separate"/>
            </w:r>
            <w:r w:rsidR="004317F6">
              <w:rPr>
                <w:noProof/>
                <w:webHidden/>
              </w:rPr>
              <w:t>7</w:t>
            </w:r>
            <w:r w:rsidR="004317F6">
              <w:rPr>
                <w:noProof/>
                <w:webHidden/>
              </w:rPr>
              <w:fldChar w:fldCharType="end"/>
            </w:r>
          </w:hyperlink>
        </w:p>
        <w:p w:rsidR="004317F6" w:rsidRDefault="00101B4F">
          <w:pPr>
            <w:pStyle w:val="TDC2"/>
            <w:tabs>
              <w:tab w:val="left" w:pos="849"/>
              <w:tab w:val="right" w:leader="dot" w:pos="8739"/>
            </w:tabs>
            <w:rPr>
              <w:rFonts w:asciiTheme="minorHAnsi" w:eastAsiaTheme="minorEastAsia" w:hAnsiTheme="minorHAnsi" w:cstheme="minorBidi"/>
              <w:smallCaps w:val="0"/>
              <w:noProof/>
              <w:lang w:val="es-CO" w:eastAsia="es-CO"/>
            </w:rPr>
          </w:pPr>
          <w:hyperlink w:anchor="_Toc9007272" w:history="1">
            <w:r w:rsidR="004317F6" w:rsidRPr="00581EAE">
              <w:rPr>
                <w:rStyle w:val="Hipervnculo"/>
                <w:noProof/>
              </w:rPr>
              <w:t>3.2</w:t>
            </w:r>
            <w:r w:rsidR="004317F6">
              <w:rPr>
                <w:rFonts w:asciiTheme="minorHAnsi" w:eastAsiaTheme="minorEastAsia" w:hAnsiTheme="minorHAnsi" w:cstheme="minorBidi"/>
                <w:smallCaps w:val="0"/>
                <w:noProof/>
                <w:lang w:val="es-CO" w:eastAsia="es-CO"/>
              </w:rPr>
              <w:tab/>
            </w:r>
            <w:r w:rsidR="004317F6" w:rsidRPr="00581EAE">
              <w:rPr>
                <w:rStyle w:val="Hipervnculo"/>
                <w:noProof/>
              </w:rPr>
              <w:t>Formato de los datos</w:t>
            </w:r>
            <w:r w:rsidR="004317F6">
              <w:rPr>
                <w:noProof/>
                <w:webHidden/>
              </w:rPr>
              <w:tab/>
            </w:r>
            <w:r w:rsidR="004317F6">
              <w:rPr>
                <w:noProof/>
                <w:webHidden/>
              </w:rPr>
              <w:fldChar w:fldCharType="begin"/>
            </w:r>
            <w:r w:rsidR="004317F6">
              <w:rPr>
                <w:noProof/>
                <w:webHidden/>
              </w:rPr>
              <w:instrText xml:space="preserve"> PAGEREF _Toc9007272 \h </w:instrText>
            </w:r>
            <w:r w:rsidR="004317F6">
              <w:rPr>
                <w:noProof/>
                <w:webHidden/>
              </w:rPr>
            </w:r>
            <w:r w:rsidR="004317F6">
              <w:rPr>
                <w:noProof/>
                <w:webHidden/>
              </w:rPr>
              <w:fldChar w:fldCharType="separate"/>
            </w:r>
            <w:r w:rsidR="004317F6">
              <w:rPr>
                <w:noProof/>
                <w:webHidden/>
              </w:rPr>
              <w:t>7</w:t>
            </w:r>
            <w:r w:rsidR="004317F6">
              <w:rPr>
                <w:noProof/>
                <w:webHidden/>
              </w:rPr>
              <w:fldChar w:fldCharType="end"/>
            </w:r>
          </w:hyperlink>
        </w:p>
        <w:p w:rsidR="004317F6" w:rsidRDefault="00101B4F">
          <w:pPr>
            <w:pStyle w:val="TDC1"/>
            <w:tabs>
              <w:tab w:val="left" w:pos="440"/>
              <w:tab w:val="right" w:leader="dot" w:pos="8739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lang w:val="es-CO" w:eastAsia="es-CO"/>
            </w:rPr>
          </w:pPr>
          <w:hyperlink w:anchor="_Toc9007273" w:history="1">
            <w:r w:rsidR="004317F6" w:rsidRPr="00581EAE">
              <w:rPr>
                <w:rStyle w:val="Hipervnculo"/>
                <w:noProof/>
              </w:rPr>
              <w:t>4</w:t>
            </w:r>
            <w:r w:rsidR="004317F6">
              <w:rPr>
                <w:rFonts w:asciiTheme="minorHAnsi" w:eastAsiaTheme="minorEastAsia" w:hAnsiTheme="minorHAnsi" w:cstheme="minorBidi"/>
                <w:b w:val="0"/>
                <w:caps w:val="0"/>
                <w:noProof/>
                <w:lang w:val="es-CO" w:eastAsia="es-CO"/>
              </w:rPr>
              <w:tab/>
            </w:r>
            <w:r w:rsidR="004317F6" w:rsidRPr="00581EAE">
              <w:rPr>
                <w:rStyle w:val="Hipervnculo"/>
                <w:noProof/>
              </w:rPr>
              <w:t>Diagrama Entidad-Relación</w:t>
            </w:r>
            <w:r w:rsidR="004317F6">
              <w:rPr>
                <w:noProof/>
                <w:webHidden/>
              </w:rPr>
              <w:tab/>
            </w:r>
            <w:r w:rsidR="004317F6">
              <w:rPr>
                <w:noProof/>
                <w:webHidden/>
              </w:rPr>
              <w:fldChar w:fldCharType="begin"/>
            </w:r>
            <w:r w:rsidR="004317F6">
              <w:rPr>
                <w:noProof/>
                <w:webHidden/>
              </w:rPr>
              <w:instrText xml:space="preserve"> PAGEREF _Toc9007273 \h </w:instrText>
            </w:r>
            <w:r w:rsidR="004317F6">
              <w:rPr>
                <w:noProof/>
                <w:webHidden/>
              </w:rPr>
            </w:r>
            <w:r w:rsidR="004317F6">
              <w:rPr>
                <w:noProof/>
                <w:webHidden/>
              </w:rPr>
              <w:fldChar w:fldCharType="separate"/>
            </w:r>
            <w:r w:rsidR="004317F6">
              <w:rPr>
                <w:noProof/>
                <w:webHidden/>
              </w:rPr>
              <w:t>9</w:t>
            </w:r>
            <w:r w:rsidR="004317F6">
              <w:rPr>
                <w:noProof/>
                <w:webHidden/>
              </w:rPr>
              <w:fldChar w:fldCharType="end"/>
            </w:r>
          </w:hyperlink>
        </w:p>
        <w:p w:rsidR="004317F6" w:rsidRDefault="00101B4F">
          <w:pPr>
            <w:pStyle w:val="TDC1"/>
            <w:tabs>
              <w:tab w:val="left" w:pos="440"/>
              <w:tab w:val="right" w:leader="dot" w:pos="8739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lang w:val="es-CO" w:eastAsia="es-CO"/>
            </w:rPr>
          </w:pPr>
          <w:hyperlink w:anchor="_Toc9007274" w:history="1">
            <w:r w:rsidR="004317F6" w:rsidRPr="00581EAE">
              <w:rPr>
                <w:rStyle w:val="Hipervnculo"/>
                <w:noProof/>
              </w:rPr>
              <w:t>5</w:t>
            </w:r>
            <w:r w:rsidR="004317F6">
              <w:rPr>
                <w:rFonts w:asciiTheme="minorHAnsi" w:eastAsiaTheme="minorEastAsia" w:hAnsiTheme="minorHAnsi" w:cstheme="minorBidi"/>
                <w:b w:val="0"/>
                <w:caps w:val="0"/>
                <w:noProof/>
                <w:lang w:val="es-CO" w:eastAsia="es-CO"/>
              </w:rPr>
              <w:tab/>
            </w:r>
            <w:r w:rsidR="004317F6" w:rsidRPr="00581EAE">
              <w:rPr>
                <w:rStyle w:val="Hipervnculo"/>
                <w:noProof/>
              </w:rPr>
              <w:t>Diccionario de datos</w:t>
            </w:r>
            <w:r w:rsidR="004317F6">
              <w:rPr>
                <w:noProof/>
                <w:webHidden/>
              </w:rPr>
              <w:tab/>
            </w:r>
            <w:r w:rsidR="004317F6">
              <w:rPr>
                <w:noProof/>
                <w:webHidden/>
              </w:rPr>
              <w:fldChar w:fldCharType="begin"/>
            </w:r>
            <w:r w:rsidR="004317F6">
              <w:rPr>
                <w:noProof/>
                <w:webHidden/>
              </w:rPr>
              <w:instrText xml:space="preserve"> PAGEREF _Toc9007274 \h </w:instrText>
            </w:r>
            <w:r w:rsidR="004317F6">
              <w:rPr>
                <w:noProof/>
                <w:webHidden/>
              </w:rPr>
            </w:r>
            <w:r w:rsidR="004317F6">
              <w:rPr>
                <w:noProof/>
                <w:webHidden/>
              </w:rPr>
              <w:fldChar w:fldCharType="separate"/>
            </w:r>
            <w:r w:rsidR="004317F6">
              <w:rPr>
                <w:noProof/>
                <w:webHidden/>
              </w:rPr>
              <w:t>10</w:t>
            </w:r>
            <w:r w:rsidR="004317F6">
              <w:rPr>
                <w:noProof/>
                <w:webHidden/>
              </w:rPr>
              <w:fldChar w:fldCharType="end"/>
            </w:r>
          </w:hyperlink>
        </w:p>
        <w:p w:rsidR="004317F6" w:rsidRDefault="00101B4F">
          <w:pPr>
            <w:pStyle w:val="TDC2"/>
            <w:tabs>
              <w:tab w:val="left" w:pos="849"/>
              <w:tab w:val="right" w:leader="dot" w:pos="8739"/>
            </w:tabs>
            <w:rPr>
              <w:rFonts w:asciiTheme="minorHAnsi" w:eastAsiaTheme="minorEastAsia" w:hAnsiTheme="minorHAnsi" w:cstheme="minorBidi"/>
              <w:smallCaps w:val="0"/>
              <w:noProof/>
              <w:lang w:val="es-CO" w:eastAsia="es-CO"/>
            </w:rPr>
          </w:pPr>
          <w:hyperlink w:anchor="_Toc9007275" w:history="1">
            <w:r w:rsidR="004317F6" w:rsidRPr="00581EAE">
              <w:rPr>
                <w:rStyle w:val="Hipervnculo"/>
                <w:noProof/>
              </w:rPr>
              <w:t>5.1</w:t>
            </w:r>
            <w:r w:rsidR="004317F6">
              <w:rPr>
                <w:rFonts w:asciiTheme="minorHAnsi" w:eastAsiaTheme="minorEastAsia" w:hAnsiTheme="minorHAnsi" w:cstheme="minorBidi"/>
                <w:smallCaps w:val="0"/>
                <w:noProof/>
                <w:lang w:val="es-CO" w:eastAsia="es-CO"/>
              </w:rPr>
              <w:tab/>
            </w:r>
            <w:r w:rsidR="004317F6" w:rsidRPr="00581EAE">
              <w:rPr>
                <w:rStyle w:val="Hipervnculo"/>
                <w:noProof/>
              </w:rPr>
              <w:t>Base de datos X</w:t>
            </w:r>
            <w:r w:rsidR="004317F6">
              <w:rPr>
                <w:noProof/>
                <w:webHidden/>
              </w:rPr>
              <w:tab/>
            </w:r>
            <w:r w:rsidR="004317F6">
              <w:rPr>
                <w:noProof/>
                <w:webHidden/>
              </w:rPr>
              <w:fldChar w:fldCharType="begin"/>
            </w:r>
            <w:r w:rsidR="004317F6">
              <w:rPr>
                <w:noProof/>
                <w:webHidden/>
              </w:rPr>
              <w:instrText xml:space="preserve"> PAGEREF _Toc9007275 \h </w:instrText>
            </w:r>
            <w:r w:rsidR="004317F6">
              <w:rPr>
                <w:noProof/>
                <w:webHidden/>
              </w:rPr>
            </w:r>
            <w:r w:rsidR="004317F6">
              <w:rPr>
                <w:noProof/>
                <w:webHidden/>
              </w:rPr>
              <w:fldChar w:fldCharType="separate"/>
            </w:r>
            <w:r w:rsidR="004317F6">
              <w:rPr>
                <w:noProof/>
                <w:webHidden/>
              </w:rPr>
              <w:t>10</w:t>
            </w:r>
            <w:r w:rsidR="004317F6">
              <w:rPr>
                <w:noProof/>
                <w:webHidden/>
              </w:rPr>
              <w:fldChar w:fldCharType="end"/>
            </w:r>
          </w:hyperlink>
        </w:p>
        <w:p w:rsidR="004317F6" w:rsidRDefault="00101B4F">
          <w:pPr>
            <w:pStyle w:val="TDC3"/>
            <w:tabs>
              <w:tab w:val="left" w:pos="1132"/>
              <w:tab w:val="right" w:leader="dot" w:pos="8739"/>
            </w:tabs>
            <w:rPr>
              <w:rFonts w:asciiTheme="minorHAnsi" w:eastAsiaTheme="minorEastAsia" w:hAnsiTheme="minorHAnsi" w:cstheme="minorBidi"/>
              <w:noProof/>
              <w:lang w:val="es-CO" w:eastAsia="es-CO"/>
            </w:rPr>
          </w:pPr>
          <w:hyperlink w:anchor="_Toc9007276" w:history="1">
            <w:r w:rsidR="004317F6" w:rsidRPr="00581EAE">
              <w:rPr>
                <w:rStyle w:val="Hipervnculo"/>
                <w:noProof/>
              </w:rPr>
              <w:t>5.1.1</w:t>
            </w:r>
            <w:r w:rsidR="004317F6">
              <w:rPr>
                <w:rFonts w:asciiTheme="minorHAnsi" w:eastAsiaTheme="minorEastAsia" w:hAnsiTheme="minorHAnsi" w:cstheme="minorBidi"/>
                <w:noProof/>
                <w:lang w:val="es-CO" w:eastAsia="es-CO"/>
              </w:rPr>
              <w:tab/>
            </w:r>
            <w:r w:rsidR="004317F6" w:rsidRPr="00581EAE">
              <w:rPr>
                <w:rStyle w:val="Hipervnculo"/>
                <w:noProof/>
              </w:rPr>
              <w:t>Tabla Y</w:t>
            </w:r>
            <w:r w:rsidR="004317F6">
              <w:rPr>
                <w:noProof/>
                <w:webHidden/>
              </w:rPr>
              <w:tab/>
            </w:r>
            <w:r w:rsidR="004317F6">
              <w:rPr>
                <w:noProof/>
                <w:webHidden/>
              </w:rPr>
              <w:fldChar w:fldCharType="begin"/>
            </w:r>
            <w:r w:rsidR="004317F6">
              <w:rPr>
                <w:noProof/>
                <w:webHidden/>
              </w:rPr>
              <w:instrText xml:space="preserve"> PAGEREF _Toc9007276 \h </w:instrText>
            </w:r>
            <w:r w:rsidR="004317F6">
              <w:rPr>
                <w:noProof/>
                <w:webHidden/>
              </w:rPr>
            </w:r>
            <w:r w:rsidR="004317F6">
              <w:rPr>
                <w:noProof/>
                <w:webHidden/>
              </w:rPr>
              <w:fldChar w:fldCharType="separate"/>
            </w:r>
            <w:r w:rsidR="004317F6">
              <w:rPr>
                <w:noProof/>
                <w:webHidden/>
              </w:rPr>
              <w:t>10</w:t>
            </w:r>
            <w:r w:rsidR="004317F6">
              <w:rPr>
                <w:noProof/>
                <w:webHidden/>
              </w:rPr>
              <w:fldChar w:fldCharType="end"/>
            </w:r>
          </w:hyperlink>
        </w:p>
        <w:p w:rsidR="004317F6" w:rsidRDefault="00101B4F">
          <w:pPr>
            <w:pStyle w:val="TDC1"/>
            <w:tabs>
              <w:tab w:val="left" w:pos="440"/>
              <w:tab w:val="right" w:leader="dot" w:pos="8739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lang w:val="es-CO" w:eastAsia="es-CO"/>
            </w:rPr>
          </w:pPr>
          <w:hyperlink w:anchor="_Toc9007277" w:history="1">
            <w:r w:rsidR="004317F6" w:rsidRPr="00581EAE">
              <w:rPr>
                <w:rStyle w:val="Hipervnculo"/>
                <w:noProof/>
              </w:rPr>
              <w:t>6</w:t>
            </w:r>
            <w:r w:rsidR="004317F6">
              <w:rPr>
                <w:rFonts w:asciiTheme="minorHAnsi" w:eastAsiaTheme="minorEastAsia" w:hAnsiTheme="minorHAnsi" w:cstheme="minorBidi"/>
                <w:b w:val="0"/>
                <w:caps w:val="0"/>
                <w:noProof/>
                <w:lang w:val="es-CO" w:eastAsia="es-CO"/>
              </w:rPr>
              <w:tab/>
            </w:r>
            <w:r w:rsidR="004317F6" w:rsidRPr="00581EAE">
              <w:rPr>
                <w:rStyle w:val="Hipervnculo"/>
                <w:noProof/>
              </w:rPr>
              <w:t>Tablas Maestras</w:t>
            </w:r>
            <w:r w:rsidR="004317F6">
              <w:rPr>
                <w:noProof/>
                <w:webHidden/>
              </w:rPr>
              <w:tab/>
            </w:r>
            <w:r w:rsidR="004317F6">
              <w:rPr>
                <w:noProof/>
                <w:webHidden/>
              </w:rPr>
              <w:fldChar w:fldCharType="begin"/>
            </w:r>
            <w:r w:rsidR="004317F6">
              <w:rPr>
                <w:noProof/>
                <w:webHidden/>
              </w:rPr>
              <w:instrText xml:space="preserve"> PAGEREF _Toc9007277 \h </w:instrText>
            </w:r>
            <w:r w:rsidR="004317F6">
              <w:rPr>
                <w:noProof/>
                <w:webHidden/>
              </w:rPr>
            </w:r>
            <w:r w:rsidR="004317F6">
              <w:rPr>
                <w:noProof/>
                <w:webHidden/>
              </w:rPr>
              <w:fldChar w:fldCharType="separate"/>
            </w:r>
            <w:r w:rsidR="004317F6">
              <w:rPr>
                <w:noProof/>
                <w:webHidden/>
              </w:rPr>
              <w:t>11</w:t>
            </w:r>
            <w:r w:rsidR="004317F6">
              <w:rPr>
                <w:noProof/>
                <w:webHidden/>
              </w:rPr>
              <w:fldChar w:fldCharType="end"/>
            </w:r>
          </w:hyperlink>
        </w:p>
        <w:p w:rsidR="004317F6" w:rsidRDefault="00101B4F">
          <w:pPr>
            <w:pStyle w:val="TDC2"/>
            <w:tabs>
              <w:tab w:val="left" w:pos="849"/>
              <w:tab w:val="right" w:leader="dot" w:pos="8739"/>
            </w:tabs>
            <w:rPr>
              <w:rFonts w:asciiTheme="minorHAnsi" w:eastAsiaTheme="minorEastAsia" w:hAnsiTheme="minorHAnsi" w:cstheme="minorBidi"/>
              <w:smallCaps w:val="0"/>
              <w:noProof/>
              <w:lang w:val="es-CO" w:eastAsia="es-CO"/>
            </w:rPr>
          </w:pPr>
          <w:hyperlink w:anchor="_Toc9007278" w:history="1">
            <w:r w:rsidR="004317F6" w:rsidRPr="00581EAE">
              <w:rPr>
                <w:rStyle w:val="Hipervnculo"/>
                <w:noProof/>
              </w:rPr>
              <w:t>6.1</w:t>
            </w:r>
            <w:r w:rsidR="004317F6">
              <w:rPr>
                <w:rFonts w:asciiTheme="minorHAnsi" w:eastAsiaTheme="minorEastAsia" w:hAnsiTheme="minorHAnsi" w:cstheme="minorBidi"/>
                <w:smallCaps w:val="0"/>
                <w:noProof/>
                <w:lang w:val="es-CO" w:eastAsia="es-CO"/>
              </w:rPr>
              <w:tab/>
            </w:r>
            <w:r w:rsidR="004317F6" w:rsidRPr="00581EAE">
              <w:rPr>
                <w:rStyle w:val="Hipervnculo"/>
                <w:noProof/>
              </w:rPr>
              <w:t>Base de Datos  X</w:t>
            </w:r>
            <w:r w:rsidR="004317F6">
              <w:rPr>
                <w:noProof/>
                <w:webHidden/>
              </w:rPr>
              <w:tab/>
            </w:r>
            <w:r w:rsidR="004317F6">
              <w:rPr>
                <w:noProof/>
                <w:webHidden/>
              </w:rPr>
              <w:fldChar w:fldCharType="begin"/>
            </w:r>
            <w:r w:rsidR="004317F6">
              <w:rPr>
                <w:noProof/>
                <w:webHidden/>
              </w:rPr>
              <w:instrText xml:space="preserve"> PAGEREF _Toc9007278 \h </w:instrText>
            </w:r>
            <w:r w:rsidR="004317F6">
              <w:rPr>
                <w:noProof/>
                <w:webHidden/>
              </w:rPr>
            </w:r>
            <w:r w:rsidR="004317F6">
              <w:rPr>
                <w:noProof/>
                <w:webHidden/>
              </w:rPr>
              <w:fldChar w:fldCharType="separate"/>
            </w:r>
            <w:r w:rsidR="004317F6">
              <w:rPr>
                <w:noProof/>
                <w:webHidden/>
              </w:rPr>
              <w:t>11</w:t>
            </w:r>
            <w:r w:rsidR="004317F6">
              <w:rPr>
                <w:noProof/>
                <w:webHidden/>
              </w:rPr>
              <w:fldChar w:fldCharType="end"/>
            </w:r>
          </w:hyperlink>
        </w:p>
        <w:p w:rsidR="004317F6" w:rsidRDefault="00101B4F">
          <w:pPr>
            <w:pStyle w:val="TDC3"/>
            <w:tabs>
              <w:tab w:val="left" w:pos="1132"/>
              <w:tab w:val="right" w:leader="dot" w:pos="8739"/>
            </w:tabs>
            <w:rPr>
              <w:rFonts w:asciiTheme="minorHAnsi" w:eastAsiaTheme="minorEastAsia" w:hAnsiTheme="minorHAnsi" w:cstheme="minorBidi"/>
              <w:noProof/>
              <w:lang w:val="es-CO" w:eastAsia="es-CO"/>
            </w:rPr>
          </w:pPr>
          <w:hyperlink w:anchor="_Toc9007279" w:history="1">
            <w:r w:rsidR="004317F6" w:rsidRPr="00581EAE">
              <w:rPr>
                <w:rStyle w:val="Hipervnculo"/>
                <w:noProof/>
              </w:rPr>
              <w:t>6.1.1</w:t>
            </w:r>
            <w:r w:rsidR="004317F6">
              <w:rPr>
                <w:rFonts w:asciiTheme="minorHAnsi" w:eastAsiaTheme="minorEastAsia" w:hAnsiTheme="minorHAnsi" w:cstheme="minorBidi"/>
                <w:noProof/>
                <w:lang w:val="es-CO" w:eastAsia="es-CO"/>
              </w:rPr>
              <w:tab/>
            </w:r>
            <w:r w:rsidR="004317F6" w:rsidRPr="00581EAE">
              <w:rPr>
                <w:rStyle w:val="Hipervnculo"/>
                <w:noProof/>
              </w:rPr>
              <w:t>Nombre de la Tabla</w:t>
            </w:r>
            <w:r w:rsidR="004317F6">
              <w:rPr>
                <w:noProof/>
                <w:webHidden/>
              </w:rPr>
              <w:tab/>
            </w:r>
            <w:r w:rsidR="004317F6">
              <w:rPr>
                <w:noProof/>
                <w:webHidden/>
              </w:rPr>
              <w:fldChar w:fldCharType="begin"/>
            </w:r>
            <w:r w:rsidR="004317F6">
              <w:rPr>
                <w:noProof/>
                <w:webHidden/>
              </w:rPr>
              <w:instrText xml:space="preserve"> PAGEREF _Toc9007279 \h </w:instrText>
            </w:r>
            <w:r w:rsidR="004317F6">
              <w:rPr>
                <w:noProof/>
                <w:webHidden/>
              </w:rPr>
            </w:r>
            <w:r w:rsidR="004317F6">
              <w:rPr>
                <w:noProof/>
                <w:webHidden/>
              </w:rPr>
              <w:fldChar w:fldCharType="separate"/>
            </w:r>
            <w:r w:rsidR="004317F6">
              <w:rPr>
                <w:noProof/>
                <w:webHidden/>
              </w:rPr>
              <w:t>11</w:t>
            </w:r>
            <w:r w:rsidR="004317F6">
              <w:rPr>
                <w:noProof/>
                <w:webHidden/>
              </w:rPr>
              <w:fldChar w:fldCharType="end"/>
            </w:r>
          </w:hyperlink>
        </w:p>
        <w:p w:rsidR="004317F6" w:rsidRDefault="004317F6">
          <w:r>
            <w:rPr>
              <w:b/>
              <w:bCs/>
              <w:lang w:val="es-ES"/>
            </w:rPr>
            <w:fldChar w:fldCharType="end"/>
          </w:r>
        </w:p>
      </w:sdtContent>
    </w:sdt>
    <w:p w:rsidR="004317F6" w:rsidRDefault="004317F6" w:rsidP="002D3A12">
      <w:pPr>
        <w:jc w:val="center"/>
        <w:rPr>
          <w:b/>
          <w:sz w:val="24"/>
        </w:rPr>
      </w:pPr>
    </w:p>
    <w:p w:rsidR="00546E0F" w:rsidRDefault="00546E0F">
      <w:pPr>
        <w:pStyle w:val="TDC2"/>
        <w:tabs>
          <w:tab w:val="right" w:leader="dot" w:pos="8503"/>
        </w:tabs>
      </w:pPr>
    </w:p>
    <w:p w:rsidR="00C7151E" w:rsidRPr="00B64650" w:rsidRDefault="00546E0F" w:rsidP="004317F6">
      <w:pPr>
        <w:jc w:val="center"/>
      </w:pPr>
      <w:r>
        <w:br w:type="page"/>
      </w:r>
      <w:bookmarkStart w:id="1" w:name="_Toc258825700"/>
      <w:r w:rsidR="004317F6" w:rsidRPr="00B64650">
        <w:lastRenderedPageBreak/>
        <w:t xml:space="preserve"> </w:t>
      </w:r>
      <w:r w:rsidR="00DE0760" w:rsidRPr="00B64650">
        <w:t>Objeto del documento</w:t>
      </w:r>
      <w:bookmarkEnd w:id="1"/>
    </w:p>
    <w:p w:rsidR="00D60072" w:rsidRDefault="00D60072" w:rsidP="0039082D"/>
    <w:p w:rsidR="00D60072" w:rsidRDefault="00EF6C3B" w:rsidP="0039082D">
      <w:r w:rsidRPr="00EF6C3B">
        <w:t xml:space="preserve">El propósito de este documento es el de ofrecer a los profesionales del </w:t>
      </w:r>
      <w:r w:rsidRPr="004317F6">
        <w:rPr>
          <w:b/>
          <w:color w:val="0070C0"/>
        </w:rPr>
        <w:t>SAS</w:t>
      </w:r>
      <w:r w:rsidRPr="00EF6C3B">
        <w:t xml:space="preserve">, el modelo de datos incluido en </w:t>
      </w:r>
      <w:r w:rsidR="0040329E" w:rsidRPr="0040329E">
        <w:rPr>
          <w:color w:val="0000FF"/>
        </w:rPr>
        <w:t>X</w:t>
      </w:r>
      <w:r w:rsidRPr="00EF6C3B">
        <w:t xml:space="preserve">. Todos los términos, tablas de hechos y tablas maestras han sido </w:t>
      </w:r>
      <w:r w:rsidR="0040329E" w:rsidRPr="00EF6C3B">
        <w:t>extraídos</w:t>
      </w:r>
      <w:r w:rsidRPr="00EF6C3B">
        <w:t xml:space="preserve"> del sistema </w:t>
      </w:r>
      <w:r w:rsidR="0040329E" w:rsidRPr="0040329E">
        <w:rPr>
          <w:color w:val="0000FF"/>
        </w:rPr>
        <w:t>X</w:t>
      </w:r>
      <w:r w:rsidRPr="00EF6C3B">
        <w:t>.</w:t>
      </w:r>
    </w:p>
    <w:p w:rsidR="00EF6C3B" w:rsidRDefault="00EF6C3B" w:rsidP="0039082D"/>
    <w:p w:rsidR="009D093C" w:rsidRPr="009D093C" w:rsidRDefault="009D093C" w:rsidP="009D093C">
      <w:pPr>
        <w:pStyle w:val="Listaconvietas"/>
        <w:numPr>
          <w:ilvl w:val="0"/>
          <w:numId w:val="0"/>
        </w:numPr>
        <w:ind w:left="360" w:hanging="360"/>
      </w:pPr>
    </w:p>
    <w:p w:rsidR="00DE0760" w:rsidRPr="00B64650" w:rsidRDefault="00DE0760" w:rsidP="00B64650">
      <w:pPr>
        <w:pStyle w:val="Ttulo1"/>
      </w:pPr>
      <w:bookmarkStart w:id="2" w:name="_Toc258825701"/>
      <w:bookmarkStart w:id="3" w:name="_Toc9007268"/>
      <w:r w:rsidRPr="00B64650">
        <w:lastRenderedPageBreak/>
        <w:t>Alcance del documento</w:t>
      </w:r>
      <w:bookmarkEnd w:id="2"/>
      <w:bookmarkEnd w:id="3"/>
    </w:p>
    <w:p w:rsidR="007E3808" w:rsidRDefault="007E3808" w:rsidP="007E3808"/>
    <w:p w:rsidR="00436927" w:rsidRDefault="00500244" w:rsidP="007E3808">
      <w:r w:rsidRPr="00EE5A54">
        <w:rPr>
          <w:rFonts w:cs="Times New Roman"/>
          <w:color w:val="0000FF"/>
          <w:szCs w:val="20"/>
          <w:lang w:val="es-ES" w:eastAsia="en-US"/>
        </w:rPr>
        <w:t>Define el alcance del documento</w:t>
      </w:r>
      <w:r w:rsidR="00706A94">
        <w:rPr>
          <w:rFonts w:cs="Times New Roman"/>
          <w:color w:val="0000FF"/>
          <w:szCs w:val="20"/>
          <w:lang w:val="es-ES" w:eastAsia="en-US"/>
        </w:rPr>
        <w:t>.</w:t>
      </w:r>
    </w:p>
    <w:p w:rsidR="009B29ED" w:rsidRPr="00B64650" w:rsidRDefault="00DE0760" w:rsidP="00B64650">
      <w:pPr>
        <w:pStyle w:val="Ttulo1"/>
      </w:pPr>
      <w:bookmarkStart w:id="4" w:name="_Toc258825702"/>
      <w:bookmarkStart w:id="5" w:name="_Toc9007269"/>
      <w:r w:rsidRPr="00B64650">
        <w:lastRenderedPageBreak/>
        <w:t>Participantes</w:t>
      </w:r>
      <w:bookmarkEnd w:id="4"/>
      <w:bookmarkEnd w:id="5"/>
    </w:p>
    <w:p w:rsidR="003478F3" w:rsidRDefault="003478F3" w:rsidP="003478F3"/>
    <w:p w:rsidR="00795129" w:rsidRPr="00795129" w:rsidRDefault="00795129" w:rsidP="00795129">
      <w:pPr>
        <w:rPr>
          <w:rFonts w:cs="Times New Roman"/>
          <w:color w:val="0000FF"/>
          <w:szCs w:val="20"/>
          <w:lang w:val="es-ES" w:eastAsia="en-US"/>
        </w:rPr>
      </w:pPr>
      <w:r w:rsidRPr="00795129">
        <w:rPr>
          <w:rFonts w:cs="Times New Roman"/>
          <w:color w:val="0000FF"/>
          <w:szCs w:val="20"/>
          <w:lang w:val="es-ES" w:eastAsia="en-US"/>
        </w:rPr>
        <w:t>Enumere los participantes del documento</w:t>
      </w:r>
    </w:p>
    <w:p w:rsidR="00AF4D14" w:rsidRPr="006E6DE5" w:rsidRDefault="00AF4D14" w:rsidP="00AF4D14"/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73"/>
        <w:gridCol w:w="7086"/>
      </w:tblGrid>
      <w:tr w:rsidR="00AF4D14" w:rsidRPr="006E6DE5" w:rsidTr="00AF4D14">
        <w:tc>
          <w:tcPr>
            <w:tcW w:w="1357" w:type="dxa"/>
            <w:shd w:val="clear" w:color="auto" w:fill="D9D9D9"/>
          </w:tcPr>
          <w:p w:rsidR="00AF4D14" w:rsidRPr="00AF4D14" w:rsidRDefault="00AF4D14" w:rsidP="005B5C4E">
            <w:pPr>
              <w:rPr>
                <w:b/>
              </w:rPr>
            </w:pPr>
            <w:r w:rsidRPr="00AF4D14">
              <w:rPr>
                <w:b/>
              </w:rPr>
              <w:t xml:space="preserve">Participantes </w:t>
            </w:r>
          </w:p>
        </w:tc>
        <w:tc>
          <w:tcPr>
            <w:tcW w:w="7462" w:type="dxa"/>
          </w:tcPr>
          <w:p w:rsidR="00AF4D14" w:rsidRPr="006E6DE5" w:rsidRDefault="00AF4D14" w:rsidP="005B5C4E">
            <w:pPr>
              <w:pStyle w:val="Prrafonivel1"/>
              <w:spacing w:before="0" w:after="0"/>
            </w:pPr>
          </w:p>
        </w:tc>
      </w:tr>
      <w:tr w:rsidR="00AF4D14" w:rsidRPr="006E6DE5" w:rsidTr="00AF4D14">
        <w:tc>
          <w:tcPr>
            <w:tcW w:w="1357" w:type="dxa"/>
            <w:shd w:val="clear" w:color="auto" w:fill="D9D9D9"/>
          </w:tcPr>
          <w:p w:rsidR="00AF4D14" w:rsidRPr="00AF4D14" w:rsidRDefault="00AF4D14" w:rsidP="005B5C4E">
            <w:pPr>
              <w:rPr>
                <w:b/>
              </w:rPr>
            </w:pPr>
            <w:r w:rsidRPr="00AF4D14">
              <w:rPr>
                <w:b/>
              </w:rPr>
              <w:t>Departamento</w:t>
            </w:r>
          </w:p>
        </w:tc>
        <w:tc>
          <w:tcPr>
            <w:tcW w:w="7462" w:type="dxa"/>
          </w:tcPr>
          <w:p w:rsidR="00AF4D14" w:rsidRPr="006E6DE5" w:rsidRDefault="00AF4D14" w:rsidP="005B5C4E">
            <w:pPr>
              <w:pStyle w:val="Prrafonivel1"/>
              <w:spacing w:before="0" w:after="0"/>
            </w:pPr>
          </w:p>
        </w:tc>
      </w:tr>
      <w:tr w:rsidR="00AF4D14" w:rsidRPr="006E6DE5" w:rsidTr="00AF4D14">
        <w:tc>
          <w:tcPr>
            <w:tcW w:w="1357" w:type="dxa"/>
            <w:shd w:val="clear" w:color="auto" w:fill="D9D9D9"/>
          </w:tcPr>
          <w:p w:rsidR="00AF4D14" w:rsidRPr="00AF4D14" w:rsidRDefault="00AF4D14" w:rsidP="005B5C4E">
            <w:pPr>
              <w:rPr>
                <w:b/>
              </w:rPr>
            </w:pPr>
            <w:r w:rsidRPr="00AF4D14">
              <w:rPr>
                <w:b/>
              </w:rPr>
              <w:t xml:space="preserve">Teléfono </w:t>
            </w:r>
          </w:p>
        </w:tc>
        <w:tc>
          <w:tcPr>
            <w:tcW w:w="7462" w:type="dxa"/>
          </w:tcPr>
          <w:p w:rsidR="00AF4D14" w:rsidRPr="006E6DE5" w:rsidRDefault="00AF4D14" w:rsidP="005B5C4E">
            <w:pPr>
              <w:pStyle w:val="Prrafonivel1"/>
              <w:spacing w:before="0" w:after="0"/>
            </w:pPr>
          </w:p>
        </w:tc>
      </w:tr>
      <w:tr w:rsidR="00AF4D14" w:rsidRPr="006E6DE5" w:rsidTr="00AF4D14">
        <w:tc>
          <w:tcPr>
            <w:tcW w:w="1357" w:type="dxa"/>
            <w:shd w:val="clear" w:color="auto" w:fill="D9D9D9"/>
          </w:tcPr>
          <w:p w:rsidR="00AF4D14" w:rsidRPr="00AF4D14" w:rsidRDefault="00AF4D14" w:rsidP="005B5C4E">
            <w:pPr>
              <w:rPr>
                <w:b/>
              </w:rPr>
            </w:pPr>
            <w:r w:rsidRPr="00AF4D14">
              <w:rPr>
                <w:b/>
              </w:rPr>
              <w:t>Rol</w:t>
            </w:r>
          </w:p>
        </w:tc>
        <w:tc>
          <w:tcPr>
            <w:tcW w:w="7462" w:type="dxa"/>
          </w:tcPr>
          <w:p w:rsidR="00AF4D14" w:rsidRPr="006E6DE5" w:rsidRDefault="00AF4D14" w:rsidP="005B5C4E">
            <w:pPr>
              <w:pStyle w:val="Prrafonivel1"/>
              <w:spacing w:before="0" w:after="0"/>
            </w:pPr>
          </w:p>
        </w:tc>
      </w:tr>
    </w:tbl>
    <w:p w:rsidR="00AF4D14" w:rsidRDefault="00AF4D14" w:rsidP="00AF4D14"/>
    <w:p w:rsidR="00EF6C3B" w:rsidRPr="00B64650" w:rsidRDefault="00EF6C3B" w:rsidP="00B64650">
      <w:pPr>
        <w:pStyle w:val="Ttulo1"/>
      </w:pPr>
      <w:bookmarkStart w:id="6" w:name="_Toc258825703"/>
      <w:bookmarkStart w:id="7" w:name="_Toc9007270"/>
      <w:r w:rsidRPr="00B64650">
        <w:lastRenderedPageBreak/>
        <w:t>Simbología</w:t>
      </w:r>
      <w:bookmarkEnd w:id="6"/>
      <w:bookmarkEnd w:id="7"/>
    </w:p>
    <w:p w:rsidR="00EF6C3B" w:rsidRPr="00EF6C3B" w:rsidRDefault="00EF6C3B" w:rsidP="00EF6C3B"/>
    <w:p w:rsidR="00EF6C3B" w:rsidRDefault="00EF6C3B" w:rsidP="00EF6C3B">
      <w:pPr>
        <w:pStyle w:val="Ttulo2"/>
      </w:pPr>
      <w:bookmarkStart w:id="8" w:name="_Toc258825704"/>
      <w:bookmarkStart w:id="9" w:name="_Toc9007271"/>
      <w:r>
        <w:t>Glosario de términos y abreviaturas</w:t>
      </w:r>
      <w:bookmarkEnd w:id="8"/>
      <w:bookmarkEnd w:id="9"/>
    </w:p>
    <w:p w:rsidR="003F2F17" w:rsidRPr="00A647B5" w:rsidRDefault="00E07BB8" w:rsidP="003F2F17">
      <w:pPr>
        <w:rPr>
          <w:color w:val="0000FF"/>
        </w:rPr>
      </w:pPr>
      <w:r w:rsidRPr="00A647B5">
        <w:rPr>
          <w:color w:val="0000FF"/>
        </w:rPr>
        <w:t xml:space="preserve">Incluir </w:t>
      </w:r>
      <w:r w:rsidR="00A647B5" w:rsidRPr="00A647B5">
        <w:rPr>
          <w:color w:val="0000FF"/>
        </w:rPr>
        <w:t>los términos</w:t>
      </w:r>
      <w:r w:rsidRPr="00A647B5">
        <w:rPr>
          <w:color w:val="0000FF"/>
        </w:rPr>
        <w:t xml:space="preserve"> y abreviatu</w:t>
      </w:r>
      <w:r w:rsidR="00A647B5" w:rsidRPr="00A647B5">
        <w:rPr>
          <w:color w:val="0000FF"/>
        </w:rPr>
        <w:t>ras necesarias para la comprensión del documento.</w:t>
      </w:r>
    </w:p>
    <w:p w:rsidR="00E07BB8" w:rsidRPr="003F2F17" w:rsidRDefault="00E07BB8" w:rsidP="003F2F17"/>
    <w:tbl>
      <w:tblPr>
        <w:tblW w:w="0" w:type="auto"/>
        <w:tblInd w:w="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257"/>
        <w:gridCol w:w="6402"/>
      </w:tblGrid>
      <w:tr w:rsidR="003F2F17" w:rsidRPr="003F2F17" w:rsidTr="00BC5E42">
        <w:tc>
          <w:tcPr>
            <w:tcW w:w="2257" w:type="dxa"/>
            <w:shd w:val="clear" w:color="auto" w:fill="D9D9D9"/>
            <w:vAlign w:val="center"/>
          </w:tcPr>
          <w:p w:rsidR="003F2F17" w:rsidRPr="003F2F17" w:rsidRDefault="003F2F17" w:rsidP="003F2F17">
            <w:pPr>
              <w:spacing w:before="40" w:after="40"/>
              <w:jc w:val="center"/>
              <w:rPr>
                <w:b/>
                <w:iCs/>
              </w:rPr>
            </w:pPr>
            <w:r w:rsidRPr="003F2F17">
              <w:rPr>
                <w:b/>
                <w:iCs/>
              </w:rPr>
              <w:t>Término/Abreviatura</w:t>
            </w:r>
          </w:p>
        </w:tc>
        <w:tc>
          <w:tcPr>
            <w:tcW w:w="6402" w:type="dxa"/>
            <w:shd w:val="clear" w:color="auto" w:fill="D9D9D9"/>
            <w:vAlign w:val="center"/>
          </w:tcPr>
          <w:p w:rsidR="003F2F17" w:rsidRPr="003F2F17" w:rsidRDefault="003F2F17" w:rsidP="003F2F17">
            <w:pPr>
              <w:spacing w:before="40" w:after="40"/>
              <w:jc w:val="center"/>
              <w:rPr>
                <w:b/>
                <w:iCs/>
              </w:rPr>
            </w:pPr>
            <w:r w:rsidRPr="003F2F17">
              <w:rPr>
                <w:b/>
                <w:iCs/>
              </w:rPr>
              <w:t>Significado</w:t>
            </w:r>
          </w:p>
        </w:tc>
      </w:tr>
      <w:tr w:rsidR="003F2F17" w:rsidRPr="003F2F17" w:rsidTr="00BC5E42">
        <w:tc>
          <w:tcPr>
            <w:tcW w:w="2257" w:type="dxa"/>
            <w:vAlign w:val="center"/>
          </w:tcPr>
          <w:p w:rsidR="003F2F17" w:rsidRPr="00197520" w:rsidRDefault="00BC5E42" w:rsidP="003F2F17">
            <w:pPr>
              <w:spacing w:before="40" w:after="40"/>
              <w:jc w:val="center"/>
              <w:rPr>
                <w:iCs/>
                <w:color w:val="0000FF"/>
              </w:rPr>
            </w:pPr>
            <w:r>
              <w:rPr>
                <w:iCs/>
                <w:color w:val="0000FF"/>
              </w:rPr>
              <w:t>BD</w:t>
            </w:r>
            <w:r w:rsidR="003F2F17" w:rsidRPr="00197520">
              <w:rPr>
                <w:iCs/>
                <w:color w:val="0000FF"/>
              </w:rPr>
              <w:fldChar w:fldCharType="begin"/>
            </w:r>
            <w:r w:rsidR="003F2F17" w:rsidRPr="00197520">
              <w:rPr>
                <w:color w:val="0000FF"/>
              </w:rPr>
              <w:instrText xml:space="preserve"> XE "</w:instrText>
            </w:r>
            <w:r w:rsidR="003F2F17" w:rsidRPr="00197520">
              <w:rPr>
                <w:iCs/>
                <w:color w:val="0000FF"/>
              </w:rPr>
              <w:instrText>BDE</w:instrText>
            </w:r>
            <w:r w:rsidR="003F2F17" w:rsidRPr="00197520">
              <w:rPr>
                <w:color w:val="0000FF"/>
              </w:rPr>
              <w:instrText xml:space="preserve">" </w:instrText>
            </w:r>
            <w:r w:rsidR="003F2F17" w:rsidRPr="00197520">
              <w:rPr>
                <w:iCs/>
                <w:color w:val="0000FF"/>
              </w:rPr>
              <w:fldChar w:fldCharType="end"/>
            </w:r>
          </w:p>
        </w:tc>
        <w:tc>
          <w:tcPr>
            <w:tcW w:w="6402" w:type="dxa"/>
            <w:vAlign w:val="center"/>
          </w:tcPr>
          <w:p w:rsidR="003F2F17" w:rsidRPr="00197520" w:rsidRDefault="00BC5E42" w:rsidP="003F2F17">
            <w:pPr>
              <w:spacing w:before="40" w:after="40"/>
              <w:rPr>
                <w:iCs/>
                <w:color w:val="0000FF"/>
              </w:rPr>
            </w:pPr>
            <w:r>
              <w:rPr>
                <w:iCs/>
                <w:color w:val="0000FF"/>
              </w:rPr>
              <w:t>Base de Datos</w:t>
            </w:r>
            <w:r w:rsidR="003F2F17" w:rsidRPr="00197520">
              <w:rPr>
                <w:iCs/>
                <w:color w:val="0000FF"/>
              </w:rPr>
              <w:fldChar w:fldCharType="begin"/>
            </w:r>
            <w:r w:rsidR="003F2F17" w:rsidRPr="00197520">
              <w:rPr>
                <w:color w:val="0000FF"/>
              </w:rPr>
              <w:instrText xml:space="preserve"> XE "</w:instrText>
            </w:r>
            <w:r w:rsidR="003F2F17" w:rsidRPr="00197520">
              <w:rPr>
                <w:iCs/>
                <w:color w:val="0000FF"/>
              </w:rPr>
              <w:instrText>Base de Datos de Explotación</w:instrText>
            </w:r>
            <w:r w:rsidR="003F2F17" w:rsidRPr="00197520">
              <w:rPr>
                <w:color w:val="0000FF"/>
              </w:rPr>
              <w:instrText xml:space="preserve">" </w:instrText>
            </w:r>
            <w:r w:rsidR="003F2F17" w:rsidRPr="00197520">
              <w:rPr>
                <w:iCs/>
                <w:color w:val="0000FF"/>
              </w:rPr>
              <w:fldChar w:fldCharType="end"/>
            </w:r>
          </w:p>
        </w:tc>
      </w:tr>
      <w:tr w:rsidR="003F2F17" w:rsidRPr="003F2F17" w:rsidTr="00BC5E42">
        <w:tc>
          <w:tcPr>
            <w:tcW w:w="2257" w:type="dxa"/>
            <w:vAlign w:val="center"/>
          </w:tcPr>
          <w:p w:rsidR="003F2F17" w:rsidRPr="00197520" w:rsidRDefault="003F2F17" w:rsidP="00BC5E42">
            <w:pPr>
              <w:spacing w:before="40" w:after="40"/>
              <w:jc w:val="center"/>
              <w:rPr>
                <w:iCs/>
                <w:color w:val="0000FF"/>
              </w:rPr>
            </w:pPr>
            <w:r w:rsidRPr="00197520">
              <w:rPr>
                <w:iCs/>
                <w:color w:val="0000FF"/>
              </w:rPr>
              <w:t>S</w:t>
            </w:r>
            <w:r w:rsidR="00BC5E42">
              <w:rPr>
                <w:iCs/>
                <w:color w:val="0000FF"/>
              </w:rPr>
              <w:t>I</w:t>
            </w:r>
          </w:p>
        </w:tc>
        <w:tc>
          <w:tcPr>
            <w:tcW w:w="6402" w:type="dxa"/>
            <w:vAlign w:val="center"/>
          </w:tcPr>
          <w:p w:rsidR="003F2F17" w:rsidRPr="00197520" w:rsidRDefault="003F2F17" w:rsidP="00BC5E42">
            <w:pPr>
              <w:spacing w:before="40" w:after="40"/>
              <w:rPr>
                <w:iCs/>
                <w:color w:val="0000FF"/>
              </w:rPr>
            </w:pPr>
            <w:r w:rsidRPr="00197520">
              <w:rPr>
                <w:color w:val="0000FF"/>
              </w:rPr>
              <w:t xml:space="preserve">Sistema </w:t>
            </w:r>
            <w:r w:rsidR="00BC5E42">
              <w:rPr>
                <w:color w:val="0000FF"/>
              </w:rPr>
              <w:t>de Información</w:t>
            </w:r>
            <w:r w:rsidRPr="00197520">
              <w:rPr>
                <w:color w:val="0000FF"/>
              </w:rPr>
              <w:fldChar w:fldCharType="begin"/>
            </w:r>
            <w:r w:rsidRPr="00197520">
              <w:rPr>
                <w:color w:val="0000FF"/>
              </w:rPr>
              <w:instrText xml:space="preserve"> XE "Sistema Sanitario Público de Andalucía" </w:instrText>
            </w:r>
            <w:r w:rsidRPr="00197520">
              <w:rPr>
                <w:color w:val="0000FF"/>
              </w:rPr>
              <w:fldChar w:fldCharType="end"/>
            </w:r>
          </w:p>
        </w:tc>
      </w:tr>
      <w:tr w:rsidR="00197520" w:rsidRPr="003F2F17" w:rsidTr="00BC5E42">
        <w:tc>
          <w:tcPr>
            <w:tcW w:w="2257" w:type="dxa"/>
            <w:vAlign w:val="center"/>
          </w:tcPr>
          <w:p w:rsidR="00197520" w:rsidRPr="00197520" w:rsidRDefault="00197520" w:rsidP="003F2F17">
            <w:pPr>
              <w:spacing w:before="40" w:after="40"/>
              <w:jc w:val="center"/>
              <w:rPr>
                <w:iCs/>
                <w:color w:val="0000FF"/>
              </w:rPr>
            </w:pPr>
          </w:p>
        </w:tc>
        <w:tc>
          <w:tcPr>
            <w:tcW w:w="6402" w:type="dxa"/>
            <w:vAlign w:val="center"/>
          </w:tcPr>
          <w:p w:rsidR="00197520" w:rsidRPr="00197520" w:rsidRDefault="00197520" w:rsidP="003F2F17">
            <w:pPr>
              <w:spacing w:before="40" w:after="40"/>
              <w:rPr>
                <w:iCs/>
                <w:color w:val="0000FF"/>
              </w:rPr>
            </w:pPr>
          </w:p>
        </w:tc>
      </w:tr>
      <w:tr w:rsidR="00197520" w:rsidRPr="003F2F17" w:rsidTr="00BC5E42">
        <w:tc>
          <w:tcPr>
            <w:tcW w:w="2257" w:type="dxa"/>
            <w:vAlign w:val="center"/>
          </w:tcPr>
          <w:p w:rsidR="00197520" w:rsidRPr="00197520" w:rsidRDefault="00197520" w:rsidP="003F2F17">
            <w:pPr>
              <w:spacing w:before="40" w:after="40"/>
              <w:jc w:val="center"/>
              <w:rPr>
                <w:iCs/>
                <w:color w:val="0000FF"/>
              </w:rPr>
            </w:pPr>
          </w:p>
        </w:tc>
        <w:tc>
          <w:tcPr>
            <w:tcW w:w="6402" w:type="dxa"/>
            <w:vAlign w:val="center"/>
          </w:tcPr>
          <w:p w:rsidR="00197520" w:rsidRPr="00197520" w:rsidRDefault="00197520" w:rsidP="003F2F17">
            <w:pPr>
              <w:spacing w:before="40" w:after="40"/>
              <w:rPr>
                <w:iCs/>
                <w:color w:val="0000FF"/>
              </w:rPr>
            </w:pPr>
          </w:p>
        </w:tc>
      </w:tr>
    </w:tbl>
    <w:p w:rsidR="00224EF6" w:rsidRDefault="003F2F17" w:rsidP="00197520">
      <w:pPr>
        <w:pStyle w:val="Descripcin"/>
        <w:jc w:val="center"/>
      </w:pPr>
      <w:bookmarkStart w:id="10" w:name="_Toc221078341"/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E80655">
        <w:rPr>
          <w:noProof/>
        </w:rPr>
        <w:t>1</w:t>
      </w:r>
      <w:r>
        <w:fldChar w:fldCharType="end"/>
      </w:r>
      <w:r>
        <w:t xml:space="preserve">: </w:t>
      </w:r>
      <w:r w:rsidRPr="003F2F17">
        <w:t>Glosario de términos y abreviaturas</w:t>
      </w:r>
      <w:bookmarkEnd w:id="10"/>
    </w:p>
    <w:p w:rsidR="00197520" w:rsidRPr="00197520" w:rsidRDefault="00197520" w:rsidP="00197520"/>
    <w:p w:rsidR="00224EF6" w:rsidRDefault="00224EF6" w:rsidP="00224EF6">
      <w:pPr>
        <w:pStyle w:val="Ttulo2"/>
      </w:pPr>
      <w:bookmarkStart w:id="11" w:name="_Toc258825705"/>
      <w:bookmarkStart w:id="12" w:name="_Toc9007272"/>
      <w:r w:rsidRPr="00224EF6">
        <w:t>Formato de los datos</w:t>
      </w:r>
      <w:bookmarkEnd w:id="11"/>
      <w:bookmarkEnd w:id="12"/>
    </w:p>
    <w:p w:rsidR="00224EF6" w:rsidRPr="00072C77" w:rsidRDefault="00072C77" w:rsidP="00197520">
      <w:pPr>
        <w:keepNext/>
        <w:keepLines/>
        <w:rPr>
          <w:iCs/>
          <w:color w:val="0000FF"/>
        </w:rPr>
      </w:pPr>
      <w:r w:rsidRPr="00072C77">
        <w:rPr>
          <w:iCs/>
          <w:color w:val="0000FF"/>
        </w:rPr>
        <w:t>Definir los tipos de datos utilizados.</w:t>
      </w:r>
    </w:p>
    <w:p w:rsidR="00072C77" w:rsidRDefault="00072C77" w:rsidP="00197520">
      <w:pPr>
        <w:keepNext/>
        <w:keepLines/>
        <w:rPr>
          <w:iCs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925"/>
        <w:gridCol w:w="6706"/>
      </w:tblGrid>
      <w:tr w:rsidR="00DA3EE5" w:rsidRPr="00224EF6" w:rsidTr="00DA3EE5">
        <w:tc>
          <w:tcPr>
            <w:tcW w:w="1932" w:type="dxa"/>
            <w:shd w:val="clear" w:color="auto" w:fill="D9D9D9"/>
            <w:vAlign w:val="center"/>
          </w:tcPr>
          <w:p w:rsidR="00224EF6" w:rsidRPr="00224EF6" w:rsidRDefault="00224EF6" w:rsidP="00197520">
            <w:pPr>
              <w:keepNext/>
              <w:keepLines/>
              <w:spacing w:before="40" w:after="40"/>
              <w:jc w:val="center"/>
              <w:rPr>
                <w:b/>
                <w:iCs/>
              </w:rPr>
            </w:pPr>
            <w:r w:rsidRPr="00224EF6">
              <w:rPr>
                <w:b/>
                <w:iCs/>
              </w:rPr>
              <w:t>Abreviatura</w:t>
            </w:r>
          </w:p>
        </w:tc>
        <w:tc>
          <w:tcPr>
            <w:tcW w:w="6859" w:type="dxa"/>
            <w:shd w:val="clear" w:color="auto" w:fill="D9D9D9"/>
            <w:vAlign w:val="center"/>
          </w:tcPr>
          <w:p w:rsidR="00224EF6" w:rsidRPr="00224EF6" w:rsidRDefault="00224EF6" w:rsidP="00197520">
            <w:pPr>
              <w:keepNext/>
              <w:keepLines/>
              <w:spacing w:before="40" w:after="40"/>
              <w:jc w:val="center"/>
              <w:rPr>
                <w:b/>
                <w:iCs/>
              </w:rPr>
            </w:pPr>
            <w:r w:rsidRPr="00224EF6">
              <w:rPr>
                <w:b/>
                <w:iCs/>
              </w:rPr>
              <w:t>Significado</w:t>
            </w:r>
          </w:p>
        </w:tc>
      </w:tr>
      <w:tr w:rsidR="00DA3EE5" w:rsidRPr="00224EF6" w:rsidTr="00DA3EE5">
        <w:tc>
          <w:tcPr>
            <w:tcW w:w="1932" w:type="dxa"/>
            <w:vAlign w:val="center"/>
          </w:tcPr>
          <w:p w:rsidR="00224EF6" w:rsidRPr="00CC21C7" w:rsidRDefault="00224EF6" w:rsidP="00197520">
            <w:pPr>
              <w:keepNext/>
              <w:keepLines/>
              <w:spacing w:before="40" w:after="40"/>
              <w:jc w:val="center"/>
              <w:rPr>
                <w:iCs/>
                <w:color w:val="0000FF"/>
              </w:rPr>
            </w:pPr>
            <w:r w:rsidRPr="00CC21C7">
              <w:rPr>
                <w:iCs/>
                <w:color w:val="0000FF"/>
              </w:rPr>
              <w:t>A</w:t>
            </w:r>
          </w:p>
        </w:tc>
        <w:tc>
          <w:tcPr>
            <w:tcW w:w="6859" w:type="dxa"/>
            <w:vAlign w:val="center"/>
          </w:tcPr>
          <w:p w:rsidR="00224EF6" w:rsidRPr="00CC21C7" w:rsidRDefault="00224EF6" w:rsidP="00197520">
            <w:pPr>
              <w:keepNext/>
              <w:keepLines/>
              <w:spacing w:before="40" w:after="40"/>
              <w:rPr>
                <w:iCs/>
                <w:color w:val="0000FF"/>
              </w:rPr>
            </w:pPr>
            <w:r w:rsidRPr="00CC21C7">
              <w:rPr>
                <w:iCs/>
                <w:color w:val="0000FF"/>
              </w:rPr>
              <w:t xml:space="preserve">Dato tipo carácter. </w:t>
            </w:r>
          </w:p>
        </w:tc>
      </w:tr>
      <w:tr w:rsidR="00DA3EE5" w:rsidRPr="00224EF6" w:rsidTr="00DA3EE5">
        <w:tc>
          <w:tcPr>
            <w:tcW w:w="1932" w:type="dxa"/>
            <w:vAlign w:val="center"/>
          </w:tcPr>
          <w:p w:rsidR="00224EF6" w:rsidRPr="00CC21C7" w:rsidRDefault="00224EF6" w:rsidP="00197520">
            <w:pPr>
              <w:keepNext/>
              <w:keepLines/>
              <w:spacing w:before="40" w:after="40"/>
              <w:jc w:val="center"/>
              <w:rPr>
                <w:iCs/>
                <w:color w:val="0000FF"/>
              </w:rPr>
            </w:pPr>
            <w:r w:rsidRPr="00CC21C7">
              <w:rPr>
                <w:iCs/>
                <w:color w:val="0000FF"/>
              </w:rPr>
              <w:t>N</w:t>
            </w:r>
          </w:p>
        </w:tc>
        <w:tc>
          <w:tcPr>
            <w:tcW w:w="6859" w:type="dxa"/>
            <w:vAlign w:val="center"/>
          </w:tcPr>
          <w:p w:rsidR="00224EF6" w:rsidRPr="00CC21C7" w:rsidRDefault="00224EF6" w:rsidP="00197520">
            <w:pPr>
              <w:keepNext/>
              <w:keepLines/>
              <w:spacing w:before="40" w:after="40"/>
              <w:rPr>
                <w:iCs/>
                <w:color w:val="0000FF"/>
              </w:rPr>
            </w:pPr>
            <w:r w:rsidRPr="00CC21C7">
              <w:rPr>
                <w:iCs/>
                <w:color w:val="0000FF"/>
              </w:rPr>
              <w:t>Dato numérico</w:t>
            </w:r>
          </w:p>
        </w:tc>
      </w:tr>
      <w:tr w:rsidR="00DA3EE5" w:rsidRPr="00224EF6" w:rsidTr="00DA3EE5">
        <w:tc>
          <w:tcPr>
            <w:tcW w:w="1932" w:type="dxa"/>
            <w:vAlign w:val="center"/>
          </w:tcPr>
          <w:p w:rsidR="00224EF6" w:rsidRPr="00CC21C7" w:rsidRDefault="00224EF6" w:rsidP="00197520">
            <w:pPr>
              <w:keepNext/>
              <w:keepLines/>
              <w:spacing w:before="40" w:after="40"/>
              <w:jc w:val="center"/>
              <w:rPr>
                <w:iCs/>
                <w:color w:val="0000FF"/>
              </w:rPr>
            </w:pPr>
            <w:r w:rsidRPr="00CC21C7">
              <w:rPr>
                <w:iCs/>
                <w:color w:val="0000FF"/>
              </w:rPr>
              <w:t>F</w:t>
            </w:r>
          </w:p>
        </w:tc>
        <w:tc>
          <w:tcPr>
            <w:tcW w:w="6859" w:type="dxa"/>
            <w:vAlign w:val="center"/>
          </w:tcPr>
          <w:p w:rsidR="00224EF6" w:rsidRPr="00CC21C7" w:rsidRDefault="00224EF6" w:rsidP="00197520">
            <w:pPr>
              <w:keepNext/>
              <w:keepLines/>
              <w:spacing w:before="40" w:after="40"/>
              <w:rPr>
                <w:iCs/>
                <w:color w:val="0000FF"/>
              </w:rPr>
            </w:pPr>
            <w:r w:rsidRPr="00CC21C7">
              <w:rPr>
                <w:iCs/>
                <w:color w:val="0000FF"/>
              </w:rPr>
              <w:t>Dato tipo fecha</w:t>
            </w:r>
          </w:p>
        </w:tc>
      </w:tr>
      <w:tr w:rsidR="00DA3EE5" w:rsidRPr="00224EF6" w:rsidTr="00DA3EE5">
        <w:tc>
          <w:tcPr>
            <w:tcW w:w="1932" w:type="dxa"/>
            <w:vAlign w:val="center"/>
          </w:tcPr>
          <w:p w:rsidR="00224EF6" w:rsidRPr="00CC21C7" w:rsidRDefault="00224EF6" w:rsidP="00197520">
            <w:pPr>
              <w:keepNext/>
              <w:keepLines/>
              <w:spacing w:before="40" w:after="40"/>
              <w:jc w:val="center"/>
              <w:rPr>
                <w:iCs/>
                <w:color w:val="0000FF"/>
              </w:rPr>
            </w:pPr>
            <w:r w:rsidRPr="00CC21C7">
              <w:rPr>
                <w:iCs/>
                <w:color w:val="0000FF"/>
              </w:rPr>
              <w:t>DD</w:t>
            </w:r>
          </w:p>
        </w:tc>
        <w:tc>
          <w:tcPr>
            <w:tcW w:w="6859" w:type="dxa"/>
            <w:vAlign w:val="center"/>
          </w:tcPr>
          <w:p w:rsidR="00224EF6" w:rsidRPr="00CC21C7" w:rsidRDefault="00224EF6" w:rsidP="00197520">
            <w:pPr>
              <w:keepNext/>
              <w:keepLines/>
              <w:spacing w:before="40" w:after="40"/>
              <w:rPr>
                <w:iCs/>
                <w:color w:val="0000FF"/>
              </w:rPr>
            </w:pPr>
            <w:r w:rsidRPr="00CC21C7">
              <w:rPr>
                <w:iCs/>
                <w:color w:val="0000FF"/>
              </w:rPr>
              <w:t>Día expresado con dos dígitos (Formato común para los días en un dato tipo fecha)</w:t>
            </w:r>
          </w:p>
        </w:tc>
      </w:tr>
      <w:tr w:rsidR="00DA3EE5" w:rsidRPr="00224EF6" w:rsidTr="00DA3EE5">
        <w:tc>
          <w:tcPr>
            <w:tcW w:w="1932" w:type="dxa"/>
            <w:vAlign w:val="center"/>
          </w:tcPr>
          <w:p w:rsidR="00224EF6" w:rsidRPr="00CC21C7" w:rsidRDefault="00224EF6" w:rsidP="00197520">
            <w:pPr>
              <w:keepNext/>
              <w:keepLines/>
              <w:spacing w:before="40" w:after="40"/>
              <w:jc w:val="center"/>
              <w:rPr>
                <w:iCs/>
                <w:color w:val="0000FF"/>
              </w:rPr>
            </w:pPr>
            <w:r w:rsidRPr="00CC21C7">
              <w:rPr>
                <w:iCs/>
                <w:color w:val="0000FF"/>
              </w:rPr>
              <w:t>MM</w:t>
            </w:r>
          </w:p>
        </w:tc>
        <w:tc>
          <w:tcPr>
            <w:tcW w:w="6859" w:type="dxa"/>
            <w:vAlign w:val="center"/>
          </w:tcPr>
          <w:p w:rsidR="00224EF6" w:rsidRPr="00CC21C7" w:rsidRDefault="00224EF6" w:rsidP="00197520">
            <w:pPr>
              <w:keepNext/>
              <w:keepLines/>
              <w:spacing w:before="40" w:after="40"/>
              <w:rPr>
                <w:iCs/>
                <w:color w:val="0000FF"/>
              </w:rPr>
            </w:pPr>
            <w:r w:rsidRPr="00CC21C7">
              <w:rPr>
                <w:iCs/>
                <w:color w:val="0000FF"/>
              </w:rPr>
              <w:t>Mes expresado con dos dígitos (Formato común para los meses en un dato tipo fecha)</w:t>
            </w:r>
          </w:p>
        </w:tc>
      </w:tr>
      <w:tr w:rsidR="00DA3EE5" w:rsidRPr="00224EF6" w:rsidTr="00DA3EE5">
        <w:tc>
          <w:tcPr>
            <w:tcW w:w="1932" w:type="dxa"/>
            <w:vAlign w:val="center"/>
          </w:tcPr>
          <w:p w:rsidR="00224EF6" w:rsidRPr="00CC21C7" w:rsidRDefault="00224EF6" w:rsidP="00197520">
            <w:pPr>
              <w:keepNext/>
              <w:keepLines/>
              <w:spacing w:before="40" w:after="40"/>
              <w:jc w:val="center"/>
              <w:rPr>
                <w:iCs/>
                <w:color w:val="0000FF"/>
              </w:rPr>
            </w:pPr>
            <w:r w:rsidRPr="00CC21C7">
              <w:rPr>
                <w:iCs/>
                <w:color w:val="0000FF"/>
              </w:rPr>
              <w:t>AAAA</w:t>
            </w:r>
          </w:p>
        </w:tc>
        <w:tc>
          <w:tcPr>
            <w:tcW w:w="6859" w:type="dxa"/>
            <w:vAlign w:val="center"/>
          </w:tcPr>
          <w:p w:rsidR="00224EF6" w:rsidRPr="00CC21C7" w:rsidRDefault="00224EF6" w:rsidP="00197520">
            <w:pPr>
              <w:keepNext/>
              <w:keepLines/>
              <w:spacing w:before="40" w:after="40"/>
              <w:rPr>
                <w:iCs/>
                <w:color w:val="0000FF"/>
              </w:rPr>
            </w:pPr>
            <w:r w:rsidRPr="00CC21C7">
              <w:rPr>
                <w:iCs/>
                <w:color w:val="0000FF"/>
              </w:rPr>
              <w:t>Año expresado con cuatro dígitos (Formato común para los años en un dato tipo fecha)</w:t>
            </w:r>
          </w:p>
        </w:tc>
      </w:tr>
      <w:tr w:rsidR="00DA3EE5" w:rsidRPr="00224EF6" w:rsidTr="00DA3EE5">
        <w:tc>
          <w:tcPr>
            <w:tcW w:w="1932" w:type="dxa"/>
            <w:vAlign w:val="center"/>
          </w:tcPr>
          <w:p w:rsidR="00224EF6" w:rsidRPr="00CC21C7" w:rsidRDefault="00224EF6" w:rsidP="00197520">
            <w:pPr>
              <w:keepNext/>
              <w:keepLines/>
              <w:spacing w:before="40" w:after="40"/>
              <w:jc w:val="center"/>
              <w:rPr>
                <w:iCs/>
                <w:color w:val="0000FF"/>
              </w:rPr>
            </w:pPr>
            <w:r w:rsidRPr="00CC21C7">
              <w:rPr>
                <w:iCs/>
                <w:color w:val="0000FF"/>
              </w:rPr>
              <w:t>HH</w:t>
            </w:r>
          </w:p>
        </w:tc>
        <w:tc>
          <w:tcPr>
            <w:tcW w:w="6859" w:type="dxa"/>
            <w:vAlign w:val="center"/>
          </w:tcPr>
          <w:p w:rsidR="00224EF6" w:rsidRPr="00CC21C7" w:rsidRDefault="00224EF6" w:rsidP="00197520">
            <w:pPr>
              <w:keepNext/>
              <w:keepLines/>
              <w:spacing w:before="40" w:after="40"/>
              <w:rPr>
                <w:iCs/>
                <w:color w:val="0000FF"/>
              </w:rPr>
            </w:pPr>
            <w:r w:rsidRPr="00CC21C7">
              <w:rPr>
                <w:iCs/>
                <w:color w:val="0000FF"/>
              </w:rPr>
              <w:t>Horas expresada con dos dígitos (Formato común para las horas en un dato tipo fecha)</w:t>
            </w:r>
          </w:p>
        </w:tc>
      </w:tr>
      <w:tr w:rsidR="00DA3EE5" w:rsidRPr="00224EF6" w:rsidTr="00DA3EE5">
        <w:tc>
          <w:tcPr>
            <w:tcW w:w="1932" w:type="dxa"/>
            <w:vAlign w:val="center"/>
          </w:tcPr>
          <w:p w:rsidR="00224EF6" w:rsidRPr="00CC21C7" w:rsidRDefault="00224EF6" w:rsidP="00197520">
            <w:pPr>
              <w:keepNext/>
              <w:keepLines/>
              <w:spacing w:before="40" w:after="40"/>
              <w:jc w:val="center"/>
              <w:rPr>
                <w:iCs/>
                <w:color w:val="0000FF"/>
              </w:rPr>
            </w:pPr>
            <w:r w:rsidRPr="00CC21C7">
              <w:rPr>
                <w:iCs/>
                <w:color w:val="0000FF"/>
              </w:rPr>
              <w:t>MI</w:t>
            </w:r>
          </w:p>
        </w:tc>
        <w:tc>
          <w:tcPr>
            <w:tcW w:w="6859" w:type="dxa"/>
            <w:vAlign w:val="center"/>
          </w:tcPr>
          <w:p w:rsidR="00224EF6" w:rsidRPr="00CC21C7" w:rsidRDefault="00224EF6" w:rsidP="00197520">
            <w:pPr>
              <w:keepNext/>
              <w:keepLines/>
              <w:spacing w:before="40" w:after="40"/>
              <w:rPr>
                <w:iCs/>
                <w:color w:val="0000FF"/>
              </w:rPr>
            </w:pPr>
            <w:r w:rsidRPr="00CC21C7">
              <w:rPr>
                <w:iCs/>
                <w:color w:val="0000FF"/>
              </w:rPr>
              <w:t>Minutos expresados con dos dígitos (Formato común para los minutos en un dato tipo fecha)</w:t>
            </w:r>
          </w:p>
        </w:tc>
      </w:tr>
      <w:tr w:rsidR="00DA3EE5" w:rsidRPr="00224EF6" w:rsidTr="00DA3EE5">
        <w:tc>
          <w:tcPr>
            <w:tcW w:w="1932" w:type="dxa"/>
            <w:vAlign w:val="center"/>
          </w:tcPr>
          <w:p w:rsidR="00224EF6" w:rsidRPr="00CC21C7" w:rsidRDefault="00224EF6" w:rsidP="00197520">
            <w:pPr>
              <w:keepNext/>
              <w:keepLines/>
              <w:spacing w:before="40" w:after="40"/>
              <w:jc w:val="center"/>
              <w:rPr>
                <w:iCs/>
                <w:color w:val="0000FF"/>
              </w:rPr>
            </w:pPr>
            <w:r w:rsidRPr="00CC21C7">
              <w:rPr>
                <w:iCs/>
                <w:color w:val="0000FF"/>
              </w:rPr>
              <w:t>SS</w:t>
            </w:r>
          </w:p>
        </w:tc>
        <w:tc>
          <w:tcPr>
            <w:tcW w:w="6859" w:type="dxa"/>
            <w:vAlign w:val="center"/>
          </w:tcPr>
          <w:p w:rsidR="00224EF6" w:rsidRPr="00CC21C7" w:rsidRDefault="00224EF6" w:rsidP="00197520">
            <w:pPr>
              <w:keepNext/>
              <w:keepLines/>
              <w:spacing w:before="40" w:after="40"/>
              <w:rPr>
                <w:iCs/>
                <w:color w:val="0000FF"/>
              </w:rPr>
            </w:pPr>
            <w:r w:rsidRPr="00CC21C7">
              <w:rPr>
                <w:iCs/>
                <w:color w:val="0000FF"/>
              </w:rPr>
              <w:t>Segundos expresados con dos dígitos (Formato común para los segundos en un dato tipo fecha)</w:t>
            </w:r>
          </w:p>
        </w:tc>
      </w:tr>
      <w:tr w:rsidR="00DA3EE5" w:rsidRPr="00224EF6" w:rsidTr="00DA3EE5">
        <w:tc>
          <w:tcPr>
            <w:tcW w:w="1932" w:type="dxa"/>
            <w:vAlign w:val="center"/>
          </w:tcPr>
          <w:p w:rsidR="00224EF6" w:rsidRPr="00CC21C7" w:rsidRDefault="00224EF6" w:rsidP="00197520">
            <w:pPr>
              <w:keepNext/>
              <w:keepLines/>
              <w:spacing w:before="40" w:after="40"/>
              <w:jc w:val="center"/>
              <w:rPr>
                <w:iCs/>
                <w:color w:val="0000FF"/>
              </w:rPr>
            </w:pPr>
            <w:r w:rsidRPr="00CC21C7">
              <w:rPr>
                <w:iCs/>
                <w:color w:val="0000FF"/>
              </w:rPr>
              <w:t>DD/MM/AAAA</w:t>
            </w:r>
          </w:p>
        </w:tc>
        <w:tc>
          <w:tcPr>
            <w:tcW w:w="6859" w:type="dxa"/>
            <w:vAlign w:val="center"/>
          </w:tcPr>
          <w:p w:rsidR="00224EF6" w:rsidRPr="00CC21C7" w:rsidRDefault="00224EF6" w:rsidP="00197520">
            <w:pPr>
              <w:keepNext/>
              <w:keepLines/>
              <w:spacing w:before="40" w:after="40"/>
              <w:rPr>
                <w:iCs/>
                <w:color w:val="0000FF"/>
              </w:rPr>
            </w:pPr>
            <w:r w:rsidRPr="00CC21C7">
              <w:rPr>
                <w:iCs/>
                <w:color w:val="0000FF"/>
              </w:rPr>
              <w:t>Fecha expresada en días, meses y años</w:t>
            </w:r>
          </w:p>
        </w:tc>
      </w:tr>
      <w:tr w:rsidR="00DA3EE5" w:rsidRPr="00224EF6" w:rsidTr="00DA3EE5">
        <w:tc>
          <w:tcPr>
            <w:tcW w:w="1932" w:type="dxa"/>
            <w:vAlign w:val="center"/>
          </w:tcPr>
          <w:p w:rsidR="00224EF6" w:rsidRPr="00CC21C7" w:rsidRDefault="00224EF6" w:rsidP="00197520">
            <w:pPr>
              <w:keepNext/>
              <w:keepLines/>
              <w:spacing w:before="40" w:after="40"/>
              <w:jc w:val="center"/>
              <w:rPr>
                <w:iCs/>
                <w:color w:val="0000FF"/>
              </w:rPr>
            </w:pPr>
            <w:r w:rsidRPr="00CC21C7">
              <w:rPr>
                <w:iCs/>
                <w:color w:val="0000FF"/>
              </w:rPr>
              <w:t>DD/MM/AAAA HH:MI:SS</w:t>
            </w:r>
          </w:p>
        </w:tc>
        <w:tc>
          <w:tcPr>
            <w:tcW w:w="6859" w:type="dxa"/>
            <w:vAlign w:val="center"/>
          </w:tcPr>
          <w:p w:rsidR="00224EF6" w:rsidRPr="00CC21C7" w:rsidRDefault="00224EF6" w:rsidP="00197520">
            <w:pPr>
              <w:keepNext/>
              <w:keepLines/>
              <w:spacing w:before="40" w:after="40"/>
              <w:rPr>
                <w:iCs/>
                <w:color w:val="0000FF"/>
              </w:rPr>
            </w:pPr>
            <w:r w:rsidRPr="00CC21C7">
              <w:rPr>
                <w:iCs/>
                <w:color w:val="0000FF"/>
              </w:rPr>
              <w:t>Fecha expresada en días, meses, años, horas, minutos y segundos</w:t>
            </w:r>
          </w:p>
        </w:tc>
      </w:tr>
      <w:tr w:rsidR="00DA3EE5" w:rsidRPr="00224EF6" w:rsidTr="00DA3EE5">
        <w:tc>
          <w:tcPr>
            <w:tcW w:w="1932" w:type="dxa"/>
            <w:vAlign w:val="center"/>
          </w:tcPr>
          <w:p w:rsidR="00224EF6" w:rsidRPr="00224EF6" w:rsidRDefault="00224EF6" w:rsidP="00197520">
            <w:pPr>
              <w:keepNext/>
              <w:keepLines/>
              <w:spacing w:before="40" w:after="40"/>
              <w:jc w:val="center"/>
              <w:rPr>
                <w:iCs/>
                <w:sz w:val="18"/>
                <w:szCs w:val="18"/>
              </w:rPr>
            </w:pPr>
          </w:p>
        </w:tc>
        <w:tc>
          <w:tcPr>
            <w:tcW w:w="6859" w:type="dxa"/>
            <w:vAlign w:val="center"/>
          </w:tcPr>
          <w:p w:rsidR="00224EF6" w:rsidRPr="00224EF6" w:rsidRDefault="00224EF6" w:rsidP="00197520">
            <w:pPr>
              <w:keepNext/>
              <w:keepLines/>
              <w:spacing w:before="40" w:after="40"/>
              <w:rPr>
                <w:iCs/>
                <w:sz w:val="18"/>
                <w:szCs w:val="18"/>
              </w:rPr>
            </w:pPr>
          </w:p>
        </w:tc>
      </w:tr>
      <w:tr w:rsidR="00DA3EE5" w:rsidRPr="00224EF6" w:rsidTr="00DA3EE5">
        <w:tc>
          <w:tcPr>
            <w:tcW w:w="1932" w:type="dxa"/>
            <w:vAlign w:val="center"/>
          </w:tcPr>
          <w:p w:rsidR="00224EF6" w:rsidRPr="00224EF6" w:rsidRDefault="00224EF6" w:rsidP="00197520">
            <w:pPr>
              <w:keepNext/>
              <w:keepLines/>
              <w:spacing w:before="40" w:after="40"/>
              <w:jc w:val="center"/>
              <w:rPr>
                <w:iCs/>
                <w:sz w:val="18"/>
                <w:szCs w:val="18"/>
              </w:rPr>
            </w:pPr>
          </w:p>
        </w:tc>
        <w:tc>
          <w:tcPr>
            <w:tcW w:w="6859" w:type="dxa"/>
            <w:vAlign w:val="center"/>
          </w:tcPr>
          <w:p w:rsidR="00224EF6" w:rsidRPr="00224EF6" w:rsidRDefault="00224EF6" w:rsidP="00197520">
            <w:pPr>
              <w:keepNext/>
              <w:keepLines/>
              <w:spacing w:before="40" w:after="40"/>
              <w:rPr>
                <w:iCs/>
                <w:sz w:val="18"/>
                <w:szCs w:val="18"/>
              </w:rPr>
            </w:pPr>
          </w:p>
        </w:tc>
      </w:tr>
    </w:tbl>
    <w:p w:rsidR="00DD6DAD" w:rsidRDefault="00197520" w:rsidP="0022293D">
      <w:pPr>
        <w:pStyle w:val="Descripcin"/>
        <w:keepNext/>
        <w:keepLines/>
        <w:jc w:val="center"/>
        <w:rPr>
          <w:iCs/>
        </w:rPr>
      </w:pPr>
      <w:bookmarkStart w:id="13" w:name="_Toc221078342"/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E80655">
        <w:rPr>
          <w:noProof/>
        </w:rPr>
        <w:t>2</w:t>
      </w:r>
      <w:r>
        <w:fldChar w:fldCharType="end"/>
      </w:r>
      <w:r>
        <w:t xml:space="preserve">: </w:t>
      </w:r>
      <w:r w:rsidRPr="00197520">
        <w:t>Tabla de formato de los datos</w:t>
      </w:r>
      <w:bookmarkEnd w:id="13"/>
    </w:p>
    <w:p w:rsidR="003E0111" w:rsidRDefault="003E0111" w:rsidP="00224EF6">
      <w:pPr>
        <w:rPr>
          <w:iCs/>
        </w:rPr>
      </w:pPr>
    </w:p>
    <w:p w:rsidR="003E0111" w:rsidRDefault="003E0111" w:rsidP="00224EF6">
      <w:pPr>
        <w:rPr>
          <w:iCs/>
        </w:rPr>
      </w:pPr>
    </w:p>
    <w:p w:rsidR="00250FCF" w:rsidRDefault="00250FCF" w:rsidP="00250FCF">
      <w:pPr>
        <w:pStyle w:val="Ttulo1"/>
      </w:pPr>
      <w:bookmarkStart w:id="14" w:name="_Toc258825706"/>
      <w:bookmarkStart w:id="15" w:name="_Toc9007273"/>
      <w:r>
        <w:lastRenderedPageBreak/>
        <w:t xml:space="preserve">Diagrama </w:t>
      </w:r>
      <w:r w:rsidR="00284493">
        <w:t>Entidad-Relación</w:t>
      </w:r>
      <w:bookmarkEnd w:id="14"/>
      <w:bookmarkEnd w:id="15"/>
    </w:p>
    <w:p w:rsidR="00250FCF" w:rsidRPr="00284493" w:rsidRDefault="00250FCF" w:rsidP="00284493"/>
    <w:p w:rsidR="00AD7102" w:rsidRDefault="00284493" w:rsidP="00284493">
      <w:pPr>
        <w:rPr>
          <w:color w:val="0000FF"/>
        </w:rPr>
      </w:pPr>
      <w:r w:rsidRPr="007E2295">
        <w:rPr>
          <w:color w:val="0000FF"/>
        </w:rPr>
        <w:t xml:space="preserve">Añadir </w:t>
      </w:r>
      <w:r w:rsidR="007E2295" w:rsidRPr="007E2295">
        <w:rPr>
          <w:color w:val="0000FF"/>
        </w:rPr>
        <w:t>el /los diagrama/s</w:t>
      </w:r>
      <w:r w:rsidR="004317F6">
        <w:rPr>
          <w:color w:val="0000FF"/>
        </w:rPr>
        <w:t xml:space="preserve"> MR necesarios del </w:t>
      </w:r>
      <w:r w:rsidR="00BC5E42">
        <w:rPr>
          <w:color w:val="0000FF"/>
        </w:rPr>
        <w:t>sistema.</w:t>
      </w:r>
    </w:p>
    <w:p w:rsidR="00AD7102" w:rsidRDefault="00AD7102" w:rsidP="00284493">
      <w:pPr>
        <w:rPr>
          <w:color w:val="0000FF"/>
        </w:rPr>
      </w:pPr>
    </w:p>
    <w:p w:rsidR="00AD7102" w:rsidRDefault="00AD7102" w:rsidP="00284493">
      <w:pPr>
        <w:rPr>
          <w:color w:val="0000FF"/>
        </w:rPr>
      </w:pPr>
    </w:p>
    <w:p w:rsidR="00AD7102" w:rsidRDefault="00AD7102" w:rsidP="00284493">
      <w:pPr>
        <w:rPr>
          <w:color w:val="0000FF"/>
        </w:rPr>
      </w:pPr>
      <w:proofErr w:type="spellStart"/>
      <w:r>
        <w:rPr>
          <w:color w:val="0000FF"/>
        </w:rPr>
        <w:t>Ej</w:t>
      </w:r>
      <w:proofErr w:type="spellEnd"/>
      <w:r>
        <w:rPr>
          <w:color w:val="0000FF"/>
        </w:rPr>
        <w:t>:</w:t>
      </w:r>
    </w:p>
    <w:p w:rsidR="00AD7102" w:rsidRDefault="00AD7102" w:rsidP="00284493">
      <w:pPr>
        <w:rPr>
          <w:color w:val="0000FF"/>
        </w:rPr>
      </w:pPr>
    </w:p>
    <w:p w:rsidR="00AD7102" w:rsidRPr="007E2295" w:rsidRDefault="00E80655" w:rsidP="00284493">
      <w:pPr>
        <w:rPr>
          <w:color w:val="0000FF"/>
        </w:rPr>
        <w:sectPr w:rsidR="00AD7102" w:rsidRPr="007E2295" w:rsidSect="00D60072">
          <w:headerReference w:type="default" r:id="rId8"/>
          <w:footerReference w:type="default" r:id="rId9"/>
          <w:footnotePr>
            <w:pos w:val="beneathText"/>
          </w:footnotePr>
          <w:pgSz w:w="11905" w:h="16837"/>
          <w:pgMar w:top="1417" w:right="1455" w:bottom="1417" w:left="1701" w:header="708" w:footer="708" w:gutter="0"/>
          <w:cols w:space="720"/>
          <w:docGrid w:linePitch="360"/>
        </w:sectPr>
      </w:pPr>
      <w:r>
        <w:rPr>
          <w:noProof/>
          <w:color w:val="0000FF"/>
          <w:lang w:val="es-CO" w:eastAsia="es-CO"/>
        </w:rPr>
        <w:drawing>
          <wp:inline distT="0" distB="0" distL="0" distR="0">
            <wp:extent cx="5549900" cy="67246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900" cy="672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6C3B" w:rsidRDefault="00DD6DAD" w:rsidP="00B64650">
      <w:pPr>
        <w:pStyle w:val="Ttulo1"/>
      </w:pPr>
      <w:bookmarkStart w:id="16" w:name="_Toc258825707"/>
      <w:bookmarkStart w:id="17" w:name="_Toc9007274"/>
      <w:r w:rsidRPr="00B64650">
        <w:lastRenderedPageBreak/>
        <w:t>Diccionario de datos</w:t>
      </w:r>
      <w:bookmarkEnd w:id="16"/>
      <w:bookmarkEnd w:id="17"/>
    </w:p>
    <w:p w:rsidR="00636845" w:rsidRDefault="00636845" w:rsidP="00636845">
      <w:pPr>
        <w:pStyle w:val="Ttulo2"/>
      </w:pPr>
      <w:bookmarkStart w:id="18" w:name="_Toc258825708"/>
      <w:bookmarkStart w:id="19" w:name="_Toc9007275"/>
      <w:r>
        <w:t>Base de datos X</w:t>
      </w:r>
      <w:bookmarkEnd w:id="18"/>
      <w:bookmarkEnd w:id="19"/>
    </w:p>
    <w:p w:rsidR="00733FE1" w:rsidRDefault="008476BF" w:rsidP="00733FE1">
      <w:pPr>
        <w:rPr>
          <w:color w:val="0000FF"/>
        </w:rPr>
      </w:pPr>
      <w:r w:rsidRPr="008476BF">
        <w:rPr>
          <w:color w:val="0000FF"/>
        </w:rPr>
        <w:t>Describir brevemente la base de datos y sus funciones.</w:t>
      </w:r>
    </w:p>
    <w:p w:rsidR="00733FE1" w:rsidRDefault="00733FE1" w:rsidP="00733FE1">
      <w:pPr>
        <w:rPr>
          <w:color w:val="0000FF"/>
        </w:rPr>
      </w:pPr>
    </w:p>
    <w:p w:rsidR="00AF1C3D" w:rsidRPr="00733FE1" w:rsidRDefault="00733FE1" w:rsidP="00733FE1">
      <w:pPr>
        <w:rPr>
          <w:b/>
          <w:sz w:val="28"/>
        </w:rPr>
      </w:pPr>
      <w:r>
        <w:rPr>
          <w:b/>
          <w:sz w:val="28"/>
        </w:rPr>
        <w:t xml:space="preserve">6    </w:t>
      </w:r>
      <w:r w:rsidRPr="00733FE1">
        <w:rPr>
          <w:b/>
          <w:sz w:val="28"/>
        </w:rPr>
        <w:t xml:space="preserve">Entidades </w:t>
      </w:r>
      <w:r>
        <w:rPr>
          <w:b/>
          <w:sz w:val="28"/>
        </w:rPr>
        <w:t>Fuertes</w:t>
      </w:r>
      <w:bookmarkStart w:id="20" w:name="_GoBack"/>
      <w:bookmarkEnd w:id="20"/>
    </w:p>
    <w:p w:rsidR="00733FE1" w:rsidRPr="00AF1C3D" w:rsidRDefault="00733FE1" w:rsidP="00AF1C3D"/>
    <w:p w:rsidR="00AF1C3D" w:rsidRDefault="00AF1C3D" w:rsidP="00AF1C3D">
      <w:r w:rsidRPr="00AF1C3D">
        <w:t>Se exponen a continuación aquellas tablas maestras a las que hacen referencia las tablas del diccionario de datos y que contienen los valores posibles.</w:t>
      </w:r>
    </w:p>
    <w:p w:rsidR="00AF1C3D" w:rsidRDefault="00AF1C3D" w:rsidP="00AF1C3D"/>
    <w:p w:rsidR="00AF1C3D" w:rsidRDefault="00AF1C3D" w:rsidP="00AF1C3D">
      <w:pPr>
        <w:pStyle w:val="Ttulo2"/>
      </w:pPr>
      <w:bookmarkStart w:id="21" w:name="_Toc258825711"/>
      <w:bookmarkStart w:id="22" w:name="_Toc9007278"/>
      <w:r w:rsidRPr="00AF1C3D">
        <w:t>Base de Datos</w:t>
      </w:r>
      <w:r>
        <w:t xml:space="preserve">  X</w:t>
      </w:r>
      <w:bookmarkEnd w:id="21"/>
      <w:bookmarkEnd w:id="22"/>
    </w:p>
    <w:p w:rsidR="00AA3D5E" w:rsidRDefault="00AA3D5E" w:rsidP="00AA3D5E">
      <w:pPr>
        <w:pStyle w:val="Ttulo3"/>
      </w:pPr>
      <w:bookmarkStart w:id="23" w:name="_Toc258825712"/>
      <w:bookmarkStart w:id="24" w:name="_Toc9007279"/>
      <w:r>
        <w:t>Nombre</w:t>
      </w:r>
      <w:r w:rsidR="00323568">
        <w:t xml:space="preserve"> de la Tabla</w:t>
      </w:r>
      <w:bookmarkEnd w:id="23"/>
      <w:bookmarkEnd w:id="24"/>
    </w:p>
    <w:p w:rsidR="0093628C" w:rsidRDefault="0093628C" w:rsidP="0093628C"/>
    <w:p w:rsidR="0093628C" w:rsidRDefault="0093628C" w:rsidP="0093628C">
      <w:r w:rsidRPr="00955BFE">
        <w:t>Estructura:</w:t>
      </w:r>
    </w:p>
    <w:tbl>
      <w:tblPr>
        <w:tblW w:w="4973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29"/>
        <w:gridCol w:w="3611"/>
        <w:gridCol w:w="313"/>
        <w:gridCol w:w="676"/>
        <w:gridCol w:w="499"/>
        <w:gridCol w:w="2514"/>
        <w:gridCol w:w="50"/>
      </w:tblGrid>
      <w:tr w:rsidR="00E42EE6" w:rsidTr="005819A5">
        <w:trPr>
          <w:tblHeader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shd w:val="clear" w:color="auto" w:fill="BFBFBF"/>
            <w:vAlign w:val="center"/>
          </w:tcPr>
          <w:p w:rsidR="00E42EE6" w:rsidRPr="00A97AA6" w:rsidRDefault="00E42EE6" w:rsidP="005819A5">
            <w:pPr>
              <w:spacing w:before="60" w:after="60"/>
              <w:rPr>
                <w:b/>
                <w:color w:val="FFFFFF"/>
                <w:szCs w:val="20"/>
              </w:rPr>
            </w:pPr>
            <w:r w:rsidRPr="00636845">
              <w:rPr>
                <w:b/>
                <w:color w:val="FFFFFF"/>
                <w:szCs w:val="20"/>
              </w:rPr>
              <w:t>Base de datos X</w:t>
            </w:r>
          </w:p>
        </w:tc>
      </w:tr>
      <w:tr w:rsidR="00E42EE6" w:rsidTr="005819A5">
        <w:trPr>
          <w:tblHeader/>
        </w:trPr>
        <w:tc>
          <w:tcPr>
            <w:tcW w:w="5000" w:type="pct"/>
            <w:gridSpan w:val="7"/>
            <w:tcBorders>
              <w:top w:val="single" w:sz="4" w:space="0" w:color="auto"/>
            </w:tcBorders>
            <w:shd w:val="clear" w:color="auto" w:fill="D9D9D9"/>
            <w:vAlign w:val="center"/>
          </w:tcPr>
          <w:p w:rsidR="00E42EE6" w:rsidRPr="003F4DDA" w:rsidRDefault="00E42EE6" w:rsidP="005819A5">
            <w:pPr>
              <w:spacing w:before="60" w:after="60"/>
              <w:jc w:val="right"/>
            </w:pPr>
            <w:r w:rsidRPr="00E42406">
              <w:rPr>
                <w:b/>
                <w:szCs w:val="20"/>
              </w:rPr>
              <w:t>Tabla Y</w:t>
            </w:r>
          </w:p>
        </w:tc>
      </w:tr>
      <w:tr w:rsidR="00E42EE6" w:rsidTr="00E42EE6">
        <w:trPr>
          <w:gridAfter w:val="1"/>
          <w:wAfter w:w="29" w:type="pct"/>
          <w:tblHeader/>
        </w:trPr>
        <w:tc>
          <w:tcPr>
            <w:tcW w:w="592" w:type="pct"/>
            <w:vAlign w:val="center"/>
          </w:tcPr>
          <w:p w:rsidR="00E42EE6" w:rsidRPr="00014CDD" w:rsidRDefault="00E42EE6" w:rsidP="005819A5">
            <w:pPr>
              <w:spacing w:before="40" w:after="40"/>
              <w:jc w:val="center"/>
              <w:rPr>
                <w:b/>
                <w:sz w:val="18"/>
                <w:szCs w:val="16"/>
              </w:rPr>
            </w:pPr>
            <w:r w:rsidRPr="00014CDD">
              <w:rPr>
                <w:b/>
                <w:sz w:val="18"/>
                <w:szCs w:val="16"/>
              </w:rPr>
              <w:t>Nombre</w:t>
            </w:r>
          </w:p>
        </w:tc>
        <w:tc>
          <w:tcPr>
            <w:tcW w:w="2077" w:type="pct"/>
            <w:vAlign w:val="center"/>
          </w:tcPr>
          <w:p w:rsidR="00E42EE6" w:rsidRPr="00014CDD" w:rsidRDefault="00E42EE6" w:rsidP="005819A5">
            <w:pPr>
              <w:spacing w:before="40" w:after="40"/>
              <w:jc w:val="center"/>
              <w:rPr>
                <w:b/>
                <w:sz w:val="18"/>
                <w:szCs w:val="16"/>
              </w:rPr>
            </w:pPr>
            <w:r w:rsidRPr="00014CDD">
              <w:rPr>
                <w:b/>
                <w:sz w:val="18"/>
                <w:szCs w:val="16"/>
              </w:rPr>
              <w:t>Descripción conceptual</w:t>
            </w:r>
          </w:p>
        </w:tc>
        <w:tc>
          <w:tcPr>
            <w:tcW w:w="180" w:type="pct"/>
            <w:tcBorders>
              <w:right w:val="single" w:sz="4" w:space="0" w:color="auto"/>
            </w:tcBorders>
            <w:vAlign w:val="center"/>
          </w:tcPr>
          <w:p w:rsidR="00E42EE6" w:rsidRPr="00014CDD" w:rsidRDefault="00E42EE6" w:rsidP="005819A5">
            <w:pPr>
              <w:spacing w:before="40" w:after="40"/>
              <w:ind w:right="-57"/>
              <w:jc w:val="center"/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>PK</w:t>
            </w:r>
          </w:p>
        </w:tc>
        <w:tc>
          <w:tcPr>
            <w:tcW w:w="389" w:type="pct"/>
            <w:tcBorders>
              <w:left w:val="single" w:sz="4" w:space="0" w:color="auto"/>
            </w:tcBorders>
            <w:vAlign w:val="center"/>
          </w:tcPr>
          <w:p w:rsidR="00E42EE6" w:rsidRPr="00014CDD" w:rsidRDefault="00E42EE6" w:rsidP="005819A5">
            <w:pPr>
              <w:spacing w:before="40" w:after="40"/>
              <w:ind w:left="-57" w:right="-57"/>
              <w:jc w:val="center"/>
              <w:rPr>
                <w:b/>
                <w:sz w:val="18"/>
                <w:szCs w:val="16"/>
              </w:rPr>
            </w:pPr>
            <w:r w:rsidRPr="00014CDD">
              <w:rPr>
                <w:b/>
                <w:sz w:val="18"/>
                <w:szCs w:val="16"/>
              </w:rPr>
              <w:t>Tipo</w:t>
            </w:r>
            <w:r>
              <w:rPr>
                <w:b/>
                <w:sz w:val="18"/>
                <w:szCs w:val="16"/>
              </w:rPr>
              <w:t xml:space="preserve"> dato</w:t>
            </w:r>
          </w:p>
        </w:tc>
        <w:tc>
          <w:tcPr>
            <w:tcW w:w="287" w:type="pct"/>
            <w:vAlign w:val="center"/>
          </w:tcPr>
          <w:p w:rsidR="00E42EE6" w:rsidRPr="00014CDD" w:rsidRDefault="00E42EE6" w:rsidP="005819A5">
            <w:pPr>
              <w:spacing w:before="40" w:after="40"/>
              <w:ind w:left="-57" w:right="-57"/>
              <w:jc w:val="center"/>
              <w:rPr>
                <w:b/>
                <w:sz w:val="18"/>
                <w:szCs w:val="16"/>
              </w:rPr>
            </w:pPr>
            <w:r w:rsidRPr="00014CDD">
              <w:rPr>
                <w:b/>
                <w:sz w:val="18"/>
                <w:szCs w:val="16"/>
              </w:rPr>
              <w:t>Long</w:t>
            </w:r>
          </w:p>
        </w:tc>
        <w:tc>
          <w:tcPr>
            <w:tcW w:w="1446" w:type="pct"/>
          </w:tcPr>
          <w:p w:rsidR="00E42EE6" w:rsidRPr="00014CDD" w:rsidRDefault="00E42EE6" w:rsidP="005819A5">
            <w:pPr>
              <w:spacing w:before="40" w:after="40"/>
              <w:jc w:val="center"/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>Modificadores</w:t>
            </w:r>
          </w:p>
        </w:tc>
      </w:tr>
      <w:tr w:rsidR="00E42EE6" w:rsidTr="00E42EE6">
        <w:trPr>
          <w:gridAfter w:val="1"/>
          <w:wAfter w:w="29" w:type="pct"/>
        </w:trPr>
        <w:tc>
          <w:tcPr>
            <w:tcW w:w="592" w:type="pct"/>
            <w:vAlign w:val="center"/>
          </w:tcPr>
          <w:p w:rsidR="00E42EE6" w:rsidRPr="008476BF" w:rsidRDefault="00E42EE6" w:rsidP="005819A5">
            <w:pPr>
              <w:spacing w:before="40" w:after="40"/>
              <w:ind w:right="-107"/>
              <w:rPr>
                <w:color w:val="0000FF"/>
                <w:sz w:val="18"/>
                <w:szCs w:val="14"/>
              </w:rPr>
            </w:pPr>
            <w:proofErr w:type="spellStart"/>
            <w:r>
              <w:rPr>
                <w:color w:val="0000FF"/>
                <w:sz w:val="18"/>
                <w:szCs w:val="14"/>
              </w:rPr>
              <w:t>Tipo_doc</w:t>
            </w:r>
            <w:proofErr w:type="spellEnd"/>
          </w:p>
        </w:tc>
        <w:tc>
          <w:tcPr>
            <w:tcW w:w="2077" w:type="pct"/>
            <w:vAlign w:val="center"/>
          </w:tcPr>
          <w:p w:rsidR="00E42EE6" w:rsidRPr="008476BF" w:rsidRDefault="00E42EE6" w:rsidP="005819A5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Sr(a) en este campo podrá almacenar todos los tipos de documento en su abreviación ejemplo: CC – TI – CE…</w:t>
            </w:r>
            <w:proofErr w:type="gramStart"/>
            <w:r>
              <w:rPr>
                <w:color w:val="0000FF"/>
                <w:sz w:val="18"/>
                <w:szCs w:val="14"/>
              </w:rPr>
              <w:t>..</w:t>
            </w:r>
            <w:proofErr w:type="gramEnd"/>
          </w:p>
        </w:tc>
        <w:tc>
          <w:tcPr>
            <w:tcW w:w="180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42EE6" w:rsidRPr="008476BF" w:rsidRDefault="00E42EE6" w:rsidP="005819A5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x</w:t>
            </w:r>
          </w:p>
        </w:tc>
        <w:tc>
          <w:tcPr>
            <w:tcW w:w="389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42EE6" w:rsidRPr="008476BF" w:rsidRDefault="00E42EE6" w:rsidP="005819A5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proofErr w:type="spellStart"/>
            <w:r>
              <w:rPr>
                <w:color w:val="0000FF"/>
                <w:sz w:val="18"/>
                <w:szCs w:val="14"/>
              </w:rPr>
              <w:t>Varchar</w:t>
            </w:r>
            <w:proofErr w:type="spellEnd"/>
          </w:p>
        </w:tc>
        <w:tc>
          <w:tcPr>
            <w:tcW w:w="287" w:type="pct"/>
            <w:shd w:val="clear" w:color="auto" w:fill="auto"/>
            <w:vAlign w:val="center"/>
          </w:tcPr>
          <w:p w:rsidR="00E42EE6" w:rsidRPr="008476BF" w:rsidRDefault="00E42EE6" w:rsidP="005819A5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5</w:t>
            </w:r>
          </w:p>
        </w:tc>
        <w:tc>
          <w:tcPr>
            <w:tcW w:w="1446" w:type="pct"/>
          </w:tcPr>
          <w:p w:rsidR="00E42EE6" w:rsidRPr="008476BF" w:rsidRDefault="00E42EE6" w:rsidP="005819A5">
            <w:pPr>
              <w:spacing w:before="40" w:after="40"/>
              <w:rPr>
                <w:color w:val="0000FF"/>
                <w:sz w:val="18"/>
                <w:szCs w:val="14"/>
              </w:rPr>
            </w:pPr>
            <w:proofErr w:type="spellStart"/>
            <w:r>
              <w:rPr>
                <w:color w:val="0000FF"/>
                <w:sz w:val="18"/>
                <w:szCs w:val="14"/>
              </w:rPr>
              <w:t>Not</w:t>
            </w:r>
            <w:proofErr w:type="spellEnd"/>
            <w:r>
              <w:rPr>
                <w:color w:val="0000FF"/>
                <w:sz w:val="18"/>
                <w:szCs w:val="14"/>
              </w:rPr>
              <w:t xml:space="preserve"> </w:t>
            </w:r>
            <w:proofErr w:type="spellStart"/>
            <w:r>
              <w:rPr>
                <w:color w:val="0000FF"/>
                <w:sz w:val="18"/>
                <w:szCs w:val="14"/>
              </w:rPr>
              <w:t>null</w:t>
            </w:r>
            <w:proofErr w:type="spellEnd"/>
            <w:r>
              <w:rPr>
                <w:color w:val="0000FF"/>
                <w:sz w:val="18"/>
                <w:szCs w:val="14"/>
              </w:rPr>
              <w:t xml:space="preserve"> – </w:t>
            </w:r>
            <w:proofErr w:type="spellStart"/>
            <w:r>
              <w:rPr>
                <w:color w:val="0000FF"/>
                <w:sz w:val="18"/>
                <w:szCs w:val="14"/>
              </w:rPr>
              <w:t>auto_incremnet</w:t>
            </w:r>
            <w:proofErr w:type="spellEnd"/>
          </w:p>
        </w:tc>
      </w:tr>
      <w:tr w:rsidR="00E42EE6" w:rsidTr="00E42EE6">
        <w:trPr>
          <w:gridAfter w:val="1"/>
          <w:wAfter w:w="29" w:type="pct"/>
        </w:trPr>
        <w:tc>
          <w:tcPr>
            <w:tcW w:w="592" w:type="pct"/>
            <w:vAlign w:val="center"/>
          </w:tcPr>
          <w:p w:rsidR="00E42EE6" w:rsidRPr="008476BF" w:rsidRDefault="00E42EE6" w:rsidP="005819A5">
            <w:pPr>
              <w:spacing w:before="40" w:after="40"/>
              <w:ind w:right="-107"/>
              <w:rPr>
                <w:color w:val="0000FF"/>
                <w:sz w:val="18"/>
                <w:szCs w:val="14"/>
              </w:rPr>
            </w:pPr>
            <w:proofErr w:type="spellStart"/>
            <w:r>
              <w:rPr>
                <w:color w:val="0000FF"/>
                <w:sz w:val="18"/>
                <w:szCs w:val="14"/>
              </w:rPr>
              <w:t>Desc_doc</w:t>
            </w:r>
            <w:proofErr w:type="spellEnd"/>
          </w:p>
        </w:tc>
        <w:tc>
          <w:tcPr>
            <w:tcW w:w="2077" w:type="pct"/>
            <w:vAlign w:val="center"/>
          </w:tcPr>
          <w:p w:rsidR="00E42EE6" w:rsidRPr="008476BF" w:rsidRDefault="00E42EE6" w:rsidP="005819A5">
            <w:pPr>
              <w:spacing w:before="40" w:after="40"/>
              <w:rPr>
                <w:color w:val="0000FF"/>
                <w:sz w:val="18"/>
                <w:szCs w:val="14"/>
              </w:rPr>
            </w:pPr>
          </w:p>
        </w:tc>
        <w:tc>
          <w:tcPr>
            <w:tcW w:w="180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42EE6" w:rsidRPr="008476BF" w:rsidRDefault="00E42EE6" w:rsidP="005819A5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</w:p>
        </w:tc>
        <w:tc>
          <w:tcPr>
            <w:tcW w:w="389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42EE6" w:rsidRPr="008476BF" w:rsidRDefault="00E42EE6" w:rsidP="005819A5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proofErr w:type="spellStart"/>
            <w:r>
              <w:rPr>
                <w:color w:val="0000FF"/>
                <w:sz w:val="18"/>
                <w:szCs w:val="14"/>
              </w:rPr>
              <w:t>Varchar</w:t>
            </w:r>
            <w:proofErr w:type="spellEnd"/>
          </w:p>
        </w:tc>
        <w:tc>
          <w:tcPr>
            <w:tcW w:w="287" w:type="pct"/>
            <w:shd w:val="clear" w:color="auto" w:fill="auto"/>
            <w:vAlign w:val="center"/>
          </w:tcPr>
          <w:p w:rsidR="00E42EE6" w:rsidRPr="008476BF" w:rsidRDefault="00E42EE6" w:rsidP="005819A5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30</w:t>
            </w:r>
          </w:p>
        </w:tc>
        <w:tc>
          <w:tcPr>
            <w:tcW w:w="1446" w:type="pct"/>
          </w:tcPr>
          <w:p w:rsidR="00E42EE6" w:rsidRPr="008476BF" w:rsidRDefault="00E42EE6" w:rsidP="005819A5">
            <w:pPr>
              <w:spacing w:before="40" w:after="40"/>
              <w:rPr>
                <w:color w:val="0000FF"/>
                <w:sz w:val="18"/>
                <w:szCs w:val="14"/>
              </w:rPr>
            </w:pPr>
            <w:proofErr w:type="spellStart"/>
            <w:r>
              <w:rPr>
                <w:color w:val="0000FF"/>
                <w:sz w:val="18"/>
                <w:szCs w:val="14"/>
              </w:rPr>
              <w:t>Not</w:t>
            </w:r>
            <w:proofErr w:type="spellEnd"/>
            <w:r>
              <w:rPr>
                <w:color w:val="0000FF"/>
                <w:sz w:val="18"/>
                <w:szCs w:val="14"/>
              </w:rPr>
              <w:t xml:space="preserve"> </w:t>
            </w:r>
            <w:proofErr w:type="spellStart"/>
            <w:r>
              <w:rPr>
                <w:color w:val="0000FF"/>
                <w:sz w:val="18"/>
                <w:szCs w:val="14"/>
              </w:rPr>
              <w:t>null</w:t>
            </w:r>
            <w:proofErr w:type="spellEnd"/>
          </w:p>
        </w:tc>
      </w:tr>
      <w:tr w:rsidR="00E42EE6" w:rsidTr="00E42EE6">
        <w:trPr>
          <w:gridAfter w:val="1"/>
          <w:wAfter w:w="29" w:type="pct"/>
        </w:trPr>
        <w:tc>
          <w:tcPr>
            <w:tcW w:w="592" w:type="pct"/>
            <w:vAlign w:val="center"/>
          </w:tcPr>
          <w:p w:rsidR="00E42EE6" w:rsidRPr="008476BF" w:rsidRDefault="00E42EE6" w:rsidP="005819A5">
            <w:pPr>
              <w:spacing w:before="40" w:after="40"/>
              <w:ind w:right="-107"/>
              <w:rPr>
                <w:color w:val="0000FF"/>
                <w:sz w:val="18"/>
                <w:szCs w:val="14"/>
              </w:rPr>
            </w:pPr>
            <w:proofErr w:type="spellStart"/>
            <w:r>
              <w:rPr>
                <w:color w:val="0000FF"/>
                <w:sz w:val="18"/>
                <w:szCs w:val="14"/>
              </w:rPr>
              <w:t>Estado_tdoc</w:t>
            </w:r>
            <w:proofErr w:type="spellEnd"/>
          </w:p>
        </w:tc>
        <w:tc>
          <w:tcPr>
            <w:tcW w:w="2077" w:type="pct"/>
            <w:vAlign w:val="center"/>
          </w:tcPr>
          <w:p w:rsidR="00E42EE6" w:rsidRPr="008476BF" w:rsidRDefault="00E42EE6" w:rsidP="005819A5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Sr(a) en este campo podrá almacenar los estados de los tipos de documento ejemplo: 1= activo 0= inactivo.</w:t>
            </w:r>
          </w:p>
        </w:tc>
        <w:tc>
          <w:tcPr>
            <w:tcW w:w="180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42EE6" w:rsidRPr="008476BF" w:rsidRDefault="00E42EE6" w:rsidP="005819A5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</w:p>
        </w:tc>
        <w:tc>
          <w:tcPr>
            <w:tcW w:w="389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42EE6" w:rsidRPr="008476BF" w:rsidRDefault="00EF4ADE" w:rsidP="005819A5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proofErr w:type="spellStart"/>
            <w:r>
              <w:rPr>
                <w:color w:val="0000FF"/>
                <w:sz w:val="18"/>
                <w:szCs w:val="14"/>
              </w:rPr>
              <w:t>boolean</w:t>
            </w:r>
            <w:proofErr w:type="spellEnd"/>
          </w:p>
        </w:tc>
        <w:tc>
          <w:tcPr>
            <w:tcW w:w="287" w:type="pct"/>
            <w:shd w:val="clear" w:color="auto" w:fill="auto"/>
            <w:vAlign w:val="center"/>
          </w:tcPr>
          <w:p w:rsidR="00E42EE6" w:rsidRPr="008476BF" w:rsidRDefault="00E42EE6" w:rsidP="005819A5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</w:p>
        </w:tc>
        <w:tc>
          <w:tcPr>
            <w:tcW w:w="1446" w:type="pct"/>
          </w:tcPr>
          <w:p w:rsidR="00E42EE6" w:rsidRPr="008476BF" w:rsidRDefault="00E42EE6" w:rsidP="005819A5">
            <w:pPr>
              <w:spacing w:before="40" w:after="40"/>
              <w:rPr>
                <w:color w:val="0000FF"/>
                <w:sz w:val="18"/>
                <w:szCs w:val="14"/>
              </w:rPr>
            </w:pPr>
            <w:proofErr w:type="spellStart"/>
            <w:r>
              <w:rPr>
                <w:color w:val="0000FF"/>
                <w:sz w:val="18"/>
                <w:szCs w:val="14"/>
              </w:rPr>
              <w:t>Not</w:t>
            </w:r>
            <w:proofErr w:type="spellEnd"/>
            <w:r>
              <w:rPr>
                <w:color w:val="0000FF"/>
                <w:sz w:val="18"/>
                <w:szCs w:val="14"/>
              </w:rPr>
              <w:t xml:space="preserve"> </w:t>
            </w:r>
            <w:proofErr w:type="spellStart"/>
            <w:r>
              <w:rPr>
                <w:color w:val="0000FF"/>
                <w:sz w:val="18"/>
                <w:szCs w:val="14"/>
              </w:rPr>
              <w:t>null</w:t>
            </w:r>
            <w:proofErr w:type="spellEnd"/>
          </w:p>
        </w:tc>
      </w:tr>
    </w:tbl>
    <w:p w:rsidR="00E42EE6" w:rsidRPr="00955BFE" w:rsidRDefault="00E42EE6" w:rsidP="0093628C">
      <w:pPr>
        <w:rPr>
          <w:rFonts w:cs="Courier New"/>
        </w:rPr>
      </w:pPr>
    </w:p>
    <w:p w:rsidR="0093628C" w:rsidRDefault="0093628C" w:rsidP="0093628C"/>
    <w:p w:rsidR="0093628C" w:rsidRPr="00955BFE" w:rsidRDefault="0093628C" w:rsidP="0093628C">
      <w:pPr>
        <w:rPr>
          <w:rFonts w:cs="Courier New"/>
        </w:rPr>
      </w:pPr>
      <w:r>
        <w:t>Valores</w:t>
      </w:r>
      <w:r w:rsidRPr="00955BFE">
        <w:t>:</w:t>
      </w:r>
    </w:p>
    <w:tbl>
      <w:tblPr>
        <w:tblW w:w="0" w:type="auto"/>
        <w:tblInd w:w="1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097"/>
        <w:gridCol w:w="3508"/>
        <w:gridCol w:w="2483"/>
      </w:tblGrid>
      <w:tr w:rsidR="00E42EE6" w:rsidRPr="00FD2526" w:rsidTr="00EF4ADE">
        <w:tc>
          <w:tcPr>
            <w:tcW w:w="1097" w:type="dxa"/>
            <w:shd w:val="clear" w:color="auto" w:fill="D9D9D9"/>
          </w:tcPr>
          <w:p w:rsidR="00E42EE6" w:rsidRPr="00FD2526" w:rsidRDefault="00E42EE6" w:rsidP="0093628C">
            <w:pPr>
              <w:spacing w:before="60" w:after="60"/>
              <w:jc w:val="center"/>
              <w:rPr>
                <w:b/>
              </w:rPr>
            </w:pPr>
            <w:proofErr w:type="spellStart"/>
            <w:r w:rsidRPr="00E42EE6">
              <w:rPr>
                <w:b/>
              </w:rPr>
              <w:t>Tipo_doc</w:t>
            </w:r>
            <w:proofErr w:type="spellEnd"/>
          </w:p>
        </w:tc>
        <w:tc>
          <w:tcPr>
            <w:tcW w:w="3508" w:type="dxa"/>
            <w:shd w:val="clear" w:color="auto" w:fill="D9D9D9"/>
          </w:tcPr>
          <w:p w:rsidR="00E42EE6" w:rsidRPr="00FD2526" w:rsidRDefault="00E42EE6" w:rsidP="0093628C">
            <w:pPr>
              <w:spacing w:before="60" w:after="60"/>
              <w:jc w:val="center"/>
              <w:rPr>
                <w:b/>
              </w:rPr>
            </w:pPr>
            <w:proofErr w:type="spellStart"/>
            <w:r w:rsidRPr="00E42EE6">
              <w:rPr>
                <w:b/>
              </w:rPr>
              <w:t>Desc_doc</w:t>
            </w:r>
            <w:proofErr w:type="spellEnd"/>
          </w:p>
        </w:tc>
        <w:tc>
          <w:tcPr>
            <w:tcW w:w="2483" w:type="dxa"/>
            <w:shd w:val="clear" w:color="auto" w:fill="D9D9D9"/>
          </w:tcPr>
          <w:p w:rsidR="00E42EE6" w:rsidRPr="00E42EE6" w:rsidRDefault="00E42EE6" w:rsidP="0093628C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ESTADO</w:t>
            </w:r>
          </w:p>
        </w:tc>
      </w:tr>
      <w:tr w:rsidR="00E42EE6" w:rsidTr="00EF4ADE">
        <w:tc>
          <w:tcPr>
            <w:tcW w:w="1097" w:type="dxa"/>
          </w:tcPr>
          <w:p w:rsidR="00E42EE6" w:rsidRPr="00FD2526" w:rsidRDefault="00E42EE6" w:rsidP="0093628C">
            <w:pPr>
              <w:spacing w:before="60" w:after="60"/>
              <w:jc w:val="center"/>
              <w:rPr>
                <w:color w:val="0000FF"/>
              </w:rPr>
            </w:pPr>
            <w:r>
              <w:rPr>
                <w:color w:val="0000FF"/>
              </w:rPr>
              <w:t>CC</w:t>
            </w:r>
          </w:p>
        </w:tc>
        <w:tc>
          <w:tcPr>
            <w:tcW w:w="3508" w:type="dxa"/>
          </w:tcPr>
          <w:p w:rsidR="00E42EE6" w:rsidRPr="00FD2526" w:rsidRDefault="00E42EE6" w:rsidP="0093628C">
            <w:pPr>
              <w:spacing w:before="60" w:after="60"/>
              <w:rPr>
                <w:color w:val="0000FF"/>
              </w:rPr>
            </w:pPr>
            <w:r>
              <w:rPr>
                <w:color w:val="0000FF"/>
              </w:rPr>
              <w:t>CEDULA DE CIUDADANÍA</w:t>
            </w:r>
          </w:p>
        </w:tc>
        <w:tc>
          <w:tcPr>
            <w:tcW w:w="2483" w:type="dxa"/>
          </w:tcPr>
          <w:p w:rsidR="00E42EE6" w:rsidRDefault="00E42EE6" w:rsidP="0093628C">
            <w:pPr>
              <w:spacing w:before="60" w:after="60"/>
              <w:rPr>
                <w:color w:val="0000FF"/>
              </w:rPr>
            </w:pPr>
            <w:r>
              <w:rPr>
                <w:color w:val="0000FF"/>
              </w:rPr>
              <w:t>1</w:t>
            </w:r>
          </w:p>
        </w:tc>
      </w:tr>
      <w:tr w:rsidR="00E42EE6" w:rsidTr="00EF4ADE">
        <w:tc>
          <w:tcPr>
            <w:tcW w:w="1097" w:type="dxa"/>
          </w:tcPr>
          <w:p w:rsidR="00E42EE6" w:rsidRPr="00FD2526" w:rsidRDefault="00E42EE6" w:rsidP="0093628C">
            <w:pPr>
              <w:spacing w:before="60" w:after="60"/>
              <w:jc w:val="center"/>
              <w:rPr>
                <w:color w:val="0000FF"/>
              </w:rPr>
            </w:pPr>
            <w:r>
              <w:rPr>
                <w:color w:val="0000FF"/>
              </w:rPr>
              <w:t>CE</w:t>
            </w:r>
          </w:p>
        </w:tc>
        <w:tc>
          <w:tcPr>
            <w:tcW w:w="3508" w:type="dxa"/>
          </w:tcPr>
          <w:p w:rsidR="00E42EE6" w:rsidRPr="00FD2526" w:rsidRDefault="00E42EE6" w:rsidP="00E42EE6">
            <w:pPr>
              <w:spacing w:before="60" w:after="60"/>
              <w:rPr>
                <w:color w:val="0000FF"/>
              </w:rPr>
            </w:pPr>
            <w:r>
              <w:rPr>
                <w:color w:val="0000FF"/>
              </w:rPr>
              <w:t>CEDULA DE EXTRANJERIA</w:t>
            </w:r>
          </w:p>
        </w:tc>
        <w:tc>
          <w:tcPr>
            <w:tcW w:w="2483" w:type="dxa"/>
          </w:tcPr>
          <w:p w:rsidR="00E42EE6" w:rsidRPr="00FD2526" w:rsidRDefault="00E42EE6" w:rsidP="0093628C">
            <w:pPr>
              <w:spacing w:before="60" w:after="60"/>
              <w:rPr>
                <w:color w:val="0000FF"/>
              </w:rPr>
            </w:pPr>
            <w:r>
              <w:rPr>
                <w:color w:val="0000FF"/>
              </w:rPr>
              <w:t>1</w:t>
            </w:r>
          </w:p>
        </w:tc>
      </w:tr>
      <w:tr w:rsidR="00E42EE6" w:rsidTr="00EF4ADE">
        <w:tc>
          <w:tcPr>
            <w:tcW w:w="1097" w:type="dxa"/>
          </w:tcPr>
          <w:p w:rsidR="00E42EE6" w:rsidRPr="00FD2526" w:rsidRDefault="00E42EE6" w:rsidP="0093628C">
            <w:pPr>
              <w:spacing w:before="60" w:after="60"/>
              <w:jc w:val="center"/>
              <w:rPr>
                <w:color w:val="0000FF"/>
              </w:rPr>
            </w:pPr>
            <w:r>
              <w:rPr>
                <w:color w:val="0000FF"/>
              </w:rPr>
              <w:t>TI</w:t>
            </w:r>
          </w:p>
        </w:tc>
        <w:tc>
          <w:tcPr>
            <w:tcW w:w="3508" w:type="dxa"/>
          </w:tcPr>
          <w:p w:rsidR="00E42EE6" w:rsidRPr="00FD2526" w:rsidRDefault="00E42EE6" w:rsidP="0093628C">
            <w:pPr>
              <w:spacing w:before="60" w:after="60"/>
              <w:rPr>
                <w:color w:val="0000FF"/>
              </w:rPr>
            </w:pPr>
            <w:r>
              <w:rPr>
                <w:color w:val="0000FF"/>
              </w:rPr>
              <w:t>TARJETA DE IDENTIDAD</w:t>
            </w:r>
          </w:p>
        </w:tc>
        <w:tc>
          <w:tcPr>
            <w:tcW w:w="2483" w:type="dxa"/>
          </w:tcPr>
          <w:p w:rsidR="00E42EE6" w:rsidRPr="00FD2526" w:rsidRDefault="00E42EE6" w:rsidP="0093628C">
            <w:pPr>
              <w:spacing w:before="60" w:after="60"/>
              <w:rPr>
                <w:color w:val="0000FF"/>
              </w:rPr>
            </w:pPr>
            <w:r>
              <w:rPr>
                <w:color w:val="0000FF"/>
              </w:rPr>
              <w:t>1</w:t>
            </w:r>
          </w:p>
        </w:tc>
      </w:tr>
    </w:tbl>
    <w:p w:rsidR="0093628C" w:rsidRDefault="0093628C" w:rsidP="0093628C"/>
    <w:p w:rsidR="00BC5E42" w:rsidRPr="00B64650" w:rsidRDefault="00733FE1" w:rsidP="00733FE1">
      <w:pPr>
        <w:pStyle w:val="Ttulo1"/>
        <w:numPr>
          <w:ilvl w:val="0"/>
          <w:numId w:val="0"/>
        </w:numPr>
        <w:ind w:left="432" w:hanging="432"/>
      </w:pPr>
      <w:r>
        <w:lastRenderedPageBreak/>
        <w:t xml:space="preserve">7. </w:t>
      </w:r>
      <w:r w:rsidR="00BC5E42">
        <w:t>Entidades Débiles</w:t>
      </w:r>
    </w:p>
    <w:p w:rsidR="00BC5E42" w:rsidRPr="008476BF" w:rsidRDefault="00BC5E42" w:rsidP="00BC5E42">
      <w:pPr>
        <w:rPr>
          <w:color w:val="0000FF"/>
        </w:rPr>
      </w:pPr>
      <w:r w:rsidRPr="008476BF">
        <w:rPr>
          <w:color w:val="0000FF"/>
        </w:rPr>
        <w:t xml:space="preserve">Describir </w:t>
      </w:r>
      <w:r>
        <w:rPr>
          <w:color w:val="0000FF"/>
        </w:rPr>
        <w:t xml:space="preserve">al igual que punto 6 todas las características de las </w:t>
      </w:r>
      <w:r w:rsidR="006C09CE" w:rsidRPr="006C09CE">
        <w:rPr>
          <w:b/>
        </w:rPr>
        <w:t>ENTIDADES DÉBILES</w:t>
      </w:r>
      <w:r w:rsidRPr="008476BF">
        <w:rPr>
          <w:color w:val="0000FF"/>
        </w:rPr>
        <w:t>.</w:t>
      </w:r>
    </w:p>
    <w:p w:rsidR="0071099C" w:rsidRPr="00BA3F90" w:rsidRDefault="0071099C" w:rsidP="00BA3F90"/>
    <w:sectPr w:rsidR="0071099C" w:rsidRPr="00BA3F90" w:rsidSect="00E377AB">
      <w:headerReference w:type="default" r:id="rId11"/>
      <w:footerReference w:type="default" r:id="rId12"/>
      <w:footnotePr>
        <w:pos w:val="beneathText"/>
      </w:footnotePr>
      <w:type w:val="continuous"/>
      <w:pgSz w:w="11905" w:h="16837"/>
      <w:pgMar w:top="1417" w:right="1455" w:bottom="1417" w:left="1701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1B4F" w:rsidRDefault="00101B4F">
      <w:r>
        <w:separator/>
      </w:r>
    </w:p>
  </w:endnote>
  <w:endnote w:type="continuationSeparator" w:id="0">
    <w:p w:rsidR="00101B4F" w:rsidRDefault="00101B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ewsGotT">
    <w:altName w:val="Times New Roman"/>
    <w:charset w:val="00"/>
    <w:family w:val="auto"/>
    <w:pitch w:val="variable"/>
    <w:sig w:usb0="00000001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Garamond Bold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828" w:type="dxa"/>
      <w:tblInd w:w="80" w:type="dxa"/>
      <w:tblBorders>
        <w:top w:val="single" w:sz="4" w:space="0" w:color="000000"/>
      </w:tblBorders>
      <w:tblLook w:val="01E0" w:firstRow="1" w:lastRow="1" w:firstColumn="1" w:lastColumn="1" w:noHBand="0" w:noVBand="0"/>
    </w:tblPr>
    <w:tblGrid>
      <w:gridCol w:w="6078"/>
      <w:gridCol w:w="2750"/>
    </w:tblGrid>
    <w:tr w:rsidR="003D7AB3" w:rsidTr="002E0E43">
      <w:tc>
        <w:tcPr>
          <w:tcW w:w="6078" w:type="dxa"/>
        </w:tcPr>
        <w:p w:rsidR="003D7AB3" w:rsidRPr="002E0E43" w:rsidRDefault="004317F6" w:rsidP="002E0E43">
          <w:pPr>
            <w:pStyle w:val="Encabezado"/>
            <w:snapToGrid w:val="0"/>
            <w:rPr>
              <w:rStyle w:val="HeaderChar"/>
              <w:rFonts w:eastAsia="Calibri"/>
            </w:rPr>
          </w:pPr>
          <w:r>
            <w:rPr>
              <w:rStyle w:val="HeaderChar"/>
              <w:rFonts w:eastAsia="Calibri"/>
            </w:rPr>
            <w:t xml:space="preserve">Diccionario de datos : </w:t>
          </w:r>
          <w:proofErr w:type="spellStart"/>
          <w:r>
            <w:rPr>
              <w:rStyle w:val="HeaderChar"/>
              <w:rFonts w:eastAsia="Calibri"/>
            </w:rPr>
            <w:t>xxxxxxxxxxxxxxxx</w:t>
          </w:r>
          <w:proofErr w:type="spellEnd"/>
        </w:p>
      </w:tc>
      <w:tc>
        <w:tcPr>
          <w:tcW w:w="2750" w:type="dxa"/>
        </w:tcPr>
        <w:p w:rsidR="003D7AB3" w:rsidRPr="002E0E43" w:rsidRDefault="003D7AB3" w:rsidP="002E0E43">
          <w:pPr>
            <w:jc w:val="right"/>
            <w:rPr>
              <w:rStyle w:val="HeaderChar"/>
              <w:rFonts w:eastAsia="Calibri"/>
            </w:rPr>
          </w:pPr>
          <w:r w:rsidRPr="002E0E43">
            <w:rPr>
              <w:rStyle w:val="HeaderChar"/>
              <w:rFonts w:eastAsia="Calibri"/>
            </w:rPr>
            <w:t xml:space="preserve">Página </w:t>
          </w:r>
          <w:r w:rsidRPr="002E0E43">
            <w:rPr>
              <w:rStyle w:val="HeaderChar"/>
              <w:rFonts w:eastAsia="Calibri"/>
            </w:rPr>
            <w:fldChar w:fldCharType="begin"/>
          </w:r>
          <w:r w:rsidRPr="002E0E43">
            <w:rPr>
              <w:rStyle w:val="HeaderChar"/>
              <w:rFonts w:eastAsia="Calibri"/>
            </w:rPr>
            <w:instrText xml:space="preserve"> PAGE </w:instrText>
          </w:r>
          <w:r w:rsidRPr="002E0E43">
            <w:rPr>
              <w:rStyle w:val="HeaderChar"/>
              <w:rFonts w:eastAsia="Calibri"/>
            </w:rPr>
            <w:fldChar w:fldCharType="separate"/>
          </w:r>
          <w:r w:rsidR="00733FE1">
            <w:rPr>
              <w:rStyle w:val="HeaderChar"/>
              <w:rFonts w:eastAsia="Calibri"/>
              <w:noProof/>
            </w:rPr>
            <w:t>2</w:t>
          </w:r>
          <w:r w:rsidRPr="002E0E43">
            <w:rPr>
              <w:rStyle w:val="HeaderChar"/>
              <w:rFonts w:eastAsia="Calibri"/>
            </w:rPr>
            <w:fldChar w:fldCharType="end"/>
          </w:r>
          <w:r w:rsidRPr="002E0E43">
            <w:rPr>
              <w:rStyle w:val="HeaderChar"/>
              <w:rFonts w:eastAsia="Calibri"/>
            </w:rPr>
            <w:t xml:space="preserve"> de </w:t>
          </w:r>
          <w:r w:rsidRPr="002E0E43">
            <w:rPr>
              <w:rStyle w:val="HeaderChar"/>
              <w:rFonts w:eastAsia="Calibri"/>
            </w:rPr>
            <w:fldChar w:fldCharType="begin"/>
          </w:r>
          <w:r w:rsidRPr="002E0E43">
            <w:rPr>
              <w:rStyle w:val="HeaderChar"/>
              <w:rFonts w:eastAsia="Calibri"/>
            </w:rPr>
            <w:instrText xml:space="preserve"> DOCPROPERTY  Pages  \* MERGEFORMAT </w:instrText>
          </w:r>
          <w:r w:rsidRPr="002E0E43">
            <w:rPr>
              <w:rStyle w:val="HeaderChar"/>
              <w:rFonts w:eastAsia="Calibri"/>
            </w:rPr>
            <w:fldChar w:fldCharType="separate"/>
          </w:r>
          <w:r w:rsidR="00E80655">
            <w:rPr>
              <w:rStyle w:val="HeaderChar"/>
              <w:rFonts w:eastAsia="Calibri"/>
            </w:rPr>
            <w:t>2</w:t>
          </w:r>
          <w:r w:rsidRPr="002E0E43">
            <w:rPr>
              <w:rStyle w:val="HeaderChar"/>
              <w:rFonts w:eastAsia="Calibri"/>
            </w:rPr>
            <w:fldChar w:fldCharType="end"/>
          </w:r>
        </w:p>
      </w:tc>
    </w:tr>
  </w:tbl>
  <w:p w:rsidR="003D7AB3" w:rsidRDefault="003D7AB3" w:rsidP="002D3A12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12" w:space="0" w:color="auto"/>
      </w:tblBorders>
      <w:tblLook w:val="01E0" w:firstRow="1" w:lastRow="1" w:firstColumn="1" w:lastColumn="1" w:noHBand="0" w:noVBand="0"/>
    </w:tblPr>
    <w:tblGrid>
      <w:gridCol w:w="3973"/>
      <w:gridCol w:w="4776"/>
    </w:tblGrid>
    <w:tr w:rsidR="00485F5A" w:rsidTr="00405602">
      <w:tc>
        <w:tcPr>
          <w:tcW w:w="4428" w:type="dxa"/>
        </w:tcPr>
        <w:p w:rsidR="00485F5A" w:rsidRDefault="00485F5A" w:rsidP="00405602">
          <w:pPr>
            <w:pStyle w:val="Piedepgina"/>
            <w:spacing w:before="20" w:after="20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fldChar w:fldCharType="begin"/>
          </w:r>
          <w:r>
            <w:rPr>
              <w:rFonts w:ascii="Tahoma" w:hAnsi="Tahoma" w:cs="Tahoma"/>
              <w:sz w:val="16"/>
              <w:szCs w:val="16"/>
            </w:rPr>
            <w:instrText xml:space="preserve"> FILENAME   \* MERGEFORMAT </w:instrText>
          </w:r>
          <w:r>
            <w:rPr>
              <w:rFonts w:ascii="Tahoma" w:hAnsi="Tahoma" w:cs="Tahoma"/>
              <w:sz w:val="16"/>
              <w:szCs w:val="16"/>
            </w:rPr>
            <w:fldChar w:fldCharType="separate"/>
          </w:r>
          <w:r w:rsidR="00E80655">
            <w:rPr>
              <w:rFonts w:ascii="Tahoma" w:hAnsi="Tahoma" w:cs="Tahoma"/>
              <w:noProof/>
              <w:sz w:val="16"/>
              <w:szCs w:val="16"/>
            </w:rPr>
            <w:t>Documento3</w:t>
          </w:r>
          <w:r>
            <w:rPr>
              <w:rFonts w:ascii="Tahoma" w:hAnsi="Tahoma" w:cs="Tahoma"/>
              <w:sz w:val="16"/>
              <w:szCs w:val="16"/>
            </w:rPr>
            <w:fldChar w:fldCharType="end"/>
          </w:r>
        </w:p>
      </w:tc>
      <w:tc>
        <w:tcPr>
          <w:tcW w:w="5425" w:type="dxa"/>
        </w:tcPr>
        <w:p w:rsidR="00485F5A" w:rsidRDefault="00485F5A" w:rsidP="00405602">
          <w:pPr>
            <w:pStyle w:val="Piedepgina"/>
            <w:spacing w:before="20" w:after="20"/>
            <w:jc w:val="right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 xml:space="preserve">Página </w:t>
          </w:r>
          <w:r>
            <w:rPr>
              <w:rStyle w:val="Nmerodepgina"/>
              <w:rFonts w:ascii="Tahoma" w:hAnsi="Tahoma" w:cs="Tahoma"/>
              <w:sz w:val="16"/>
              <w:szCs w:val="16"/>
            </w:rPr>
            <w:fldChar w:fldCharType="begin"/>
          </w:r>
          <w:r>
            <w:rPr>
              <w:rStyle w:val="Nmerodepgina"/>
              <w:rFonts w:ascii="Tahoma" w:hAnsi="Tahoma" w:cs="Tahoma"/>
              <w:sz w:val="16"/>
              <w:szCs w:val="16"/>
            </w:rPr>
            <w:instrText xml:space="preserve"> PAGE </w:instrText>
          </w:r>
          <w:r>
            <w:rPr>
              <w:rStyle w:val="Nmerodepgina"/>
              <w:rFonts w:ascii="Tahoma" w:hAnsi="Tahoma" w:cs="Tahoma"/>
              <w:sz w:val="16"/>
              <w:szCs w:val="16"/>
            </w:rPr>
            <w:fldChar w:fldCharType="separate"/>
          </w:r>
          <w:r w:rsidR="00733FE1">
            <w:rPr>
              <w:rStyle w:val="Nmerodepgina"/>
              <w:rFonts w:ascii="Tahoma" w:hAnsi="Tahoma" w:cs="Tahoma"/>
              <w:noProof/>
              <w:sz w:val="16"/>
              <w:szCs w:val="16"/>
            </w:rPr>
            <w:t>9</w:t>
          </w:r>
          <w:r>
            <w:rPr>
              <w:rStyle w:val="Nmerodepgina"/>
              <w:rFonts w:ascii="Tahoma" w:hAnsi="Tahoma" w:cs="Tahoma"/>
              <w:sz w:val="16"/>
              <w:szCs w:val="16"/>
            </w:rPr>
            <w:fldChar w:fldCharType="end"/>
          </w:r>
          <w:r>
            <w:rPr>
              <w:rStyle w:val="Nmerodepgina"/>
              <w:rFonts w:ascii="Tahoma" w:hAnsi="Tahoma" w:cs="Tahoma"/>
              <w:sz w:val="16"/>
              <w:szCs w:val="16"/>
            </w:rPr>
            <w:t xml:space="preserve"> de </w:t>
          </w:r>
          <w:r>
            <w:rPr>
              <w:rStyle w:val="Nmerodepgina"/>
              <w:rFonts w:ascii="Tahoma" w:hAnsi="Tahoma" w:cs="Tahoma"/>
              <w:sz w:val="16"/>
              <w:szCs w:val="16"/>
            </w:rPr>
            <w:fldChar w:fldCharType="begin"/>
          </w:r>
          <w:r>
            <w:rPr>
              <w:rStyle w:val="Nmerodepgina"/>
              <w:rFonts w:ascii="Tahoma" w:hAnsi="Tahoma" w:cs="Tahoma"/>
              <w:sz w:val="16"/>
              <w:szCs w:val="16"/>
            </w:rPr>
            <w:instrText xml:space="preserve"> NUMPAGES </w:instrText>
          </w:r>
          <w:r>
            <w:rPr>
              <w:rStyle w:val="Nmerodepgina"/>
              <w:rFonts w:ascii="Tahoma" w:hAnsi="Tahoma" w:cs="Tahoma"/>
              <w:sz w:val="16"/>
              <w:szCs w:val="16"/>
            </w:rPr>
            <w:fldChar w:fldCharType="separate"/>
          </w:r>
          <w:r w:rsidR="00733FE1">
            <w:rPr>
              <w:rStyle w:val="Nmerodepgina"/>
              <w:rFonts w:ascii="Tahoma" w:hAnsi="Tahoma" w:cs="Tahoma"/>
              <w:noProof/>
              <w:sz w:val="16"/>
              <w:szCs w:val="16"/>
            </w:rPr>
            <w:t>10</w:t>
          </w:r>
          <w:r>
            <w:rPr>
              <w:rStyle w:val="Nmerodepgina"/>
              <w:rFonts w:ascii="Tahoma" w:hAnsi="Tahoma" w:cs="Tahoma"/>
              <w:sz w:val="16"/>
              <w:szCs w:val="16"/>
            </w:rPr>
            <w:fldChar w:fldCharType="end"/>
          </w:r>
        </w:p>
      </w:tc>
    </w:tr>
    <w:tr w:rsidR="00485F5A" w:rsidTr="00405602">
      <w:tc>
        <w:tcPr>
          <w:tcW w:w="4428" w:type="dxa"/>
        </w:tcPr>
        <w:p w:rsidR="00485F5A" w:rsidRDefault="00485F5A" w:rsidP="00405602">
          <w:pPr>
            <w:pStyle w:val="Piedepgina"/>
            <w:spacing w:before="20" w:after="20"/>
            <w:rPr>
              <w:rFonts w:ascii="Tahoma" w:hAnsi="Tahoma" w:cs="Tahoma"/>
              <w:sz w:val="16"/>
              <w:szCs w:val="16"/>
            </w:rPr>
          </w:pPr>
        </w:p>
      </w:tc>
      <w:tc>
        <w:tcPr>
          <w:tcW w:w="5425" w:type="dxa"/>
        </w:tcPr>
        <w:p w:rsidR="00485F5A" w:rsidRDefault="00485F5A" w:rsidP="00405602">
          <w:pPr>
            <w:pStyle w:val="Piedepgina"/>
            <w:spacing w:before="20" w:after="20"/>
            <w:jc w:val="right"/>
            <w:rPr>
              <w:rFonts w:ascii="Tahoma" w:hAnsi="Tahoma" w:cs="Tahoma"/>
              <w:sz w:val="16"/>
              <w:szCs w:val="16"/>
            </w:rPr>
          </w:pPr>
        </w:p>
      </w:tc>
    </w:tr>
  </w:tbl>
  <w:p w:rsidR="00485F5A" w:rsidRDefault="00485F5A">
    <w:pPr>
      <w:pStyle w:val="Piedepgina"/>
      <w:jc w:val="right"/>
      <w:rPr>
        <w:rFonts w:ascii="Tahoma" w:hAnsi="Tahoma" w:cs="Tahoma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1B4F" w:rsidRDefault="00101B4F">
      <w:r>
        <w:separator/>
      </w:r>
    </w:p>
  </w:footnote>
  <w:footnote w:type="continuationSeparator" w:id="0">
    <w:p w:rsidR="00101B4F" w:rsidRDefault="00101B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828" w:type="dxa"/>
      <w:tblInd w:w="42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13"/>
      <w:gridCol w:w="5605"/>
      <w:gridCol w:w="1210"/>
    </w:tblGrid>
    <w:tr w:rsidR="003D7AB3" w:rsidTr="00D60072">
      <w:trPr>
        <w:cantSplit/>
        <w:trHeight w:hRule="exact" w:val="552"/>
      </w:trPr>
      <w:tc>
        <w:tcPr>
          <w:tcW w:w="2013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:rsidR="003D7AB3" w:rsidRDefault="004317F6">
          <w:pPr>
            <w:pStyle w:val="Encabezado"/>
            <w:snapToGrid w:val="0"/>
          </w:pPr>
          <w:r w:rsidRPr="004317F6">
            <w:rPr>
              <w:noProof/>
              <w:lang w:val="es-CO" w:eastAsia="es-CO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241300</wp:posOffset>
                </wp:positionH>
                <wp:positionV relativeFrom="paragraph">
                  <wp:posOffset>-41275</wp:posOffset>
                </wp:positionV>
                <wp:extent cx="650240" cy="650240"/>
                <wp:effectExtent l="0" t="0" r="0" b="0"/>
                <wp:wrapNone/>
                <wp:docPr id="7" name="Imagen 7" descr="E:\2. INSTRUCTOR LEONARDO\5. ADSI\ADSI GENERAL\3. PLATAFORMA ADSI\IMAGENES\TuLogoAqui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E:\2. INSTRUCTOR LEONARDO\5. ADSI\ADSI GENERAL\3. PLATAFORMA ADSI\IMAGENES\TuLogoAqui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50240" cy="650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605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:rsidR="003D7AB3" w:rsidRDefault="00101B4F" w:rsidP="00E37835">
          <w:pPr>
            <w:pStyle w:val="Encabezado"/>
            <w:snapToGrid w:val="0"/>
            <w:jc w:val="center"/>
          </w:pPr>
          <w:r>
            <w:fldChar w:fldCharType="begin"/>
          </w:r>
          <w:r>
            <w:instrText xml:space="preserve"> DOCPROPERTY  Title  \* MERGEFORMAT </w:instrText>
          </w:r>
          <w:r>
            <w:fldChar w:fldCharType="separate"/>
          </w:r>
          <w:r w:rsidR="00E80655">
            <w:t>Diccionario de Datos de Sistemas de Información</w:t>
          </w:r>
          <w:r>
            <w:fldChar w:fldCharType="end"/>
          </w:r>
        </w:p>
        <w:p w:rsidR="003D7AB3" w:rsidRDefault="00101B4F" w:rsidP="00E37835">
          <w:pPr>
            <w:pStyle w:val="Encabezado"/>
            <w:snapToGrid w:val="0"/>
            <w:jc w:val="center"/>
          </w:pPr>
          <w:r>
            <w:fldChar w:fldCharType="begin"/>
          </w:r>
          <w:r>
            <w:instrText xml:space="preserve"> DOCPROPERTY  Subject  \* MERGEFORMAT </w:instrText>
          </w:r>
          <w:r>
            <w:fldChar w:fldCharType="separate"/>
          </w:r>
          <w:r w:rsidR="00E80655">
            <w:t>Proyecto</w:t>
          </w:r>
          <w:r>
            <w:fldChar w:fldCharType="end"/>
          </w:r>
        </w:p>
      </w:tc>
      <w:tc>
        <w:tcPr>
          <w:tcW w:w="1210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3D7AB3" w:rsidRPr="008B18D4" w:rsidRDefault="003D7AB3" w:rsidP="00D60072">
          <w:pPr>
            <w:ind w:left="150"/>
          </w:pPr>
          <w:r>
            <w:t>Ver 0.</w:t>
          </w:r>
          <w:r w:rsidR="009D093C">
            <w:t>1</w:t>
          </w:r>
        </w:p>
      </w:tc>
    </w:tr>
    <w:tr w:rsidR="003D7AB3" w:rsidTr="00D60072">
      <w:trPr>
        <w:cantSplit/>
        <w:trHeight w:hRule="exact" w:val="706"/>
      </w:trPr>
      <w:tc>
        <w:tcPr>
          <w:tcW w:w="2013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:rsidR="003D7AB3" w:rsidRDefault="003D7AB3"/>
      </w:tc>
      <w:tc>
        <w:tcPr>
          <w:tcW w:w="5605" w:type="dxa"/>
          <w:tcBorders>
            <w:left w:val="single" w:sz="4" w:space="0" w:color="000000"/>
            <w:bottom w:val="single" w:sz="4" w:space="0" w:color="000000"/>
          </w:tcBorders>
          <w:vAlign w:val="center"/>
        </w:tcPr>
        <w:p w:rsidR="003D7AB3" w:rsidRPr="008B18D4" w:rsidRDefault="004317F6">
          <w:pPr>
            <w:pStyle w:val="Encabezado"/>
            <w:jc w:val="center"/>
          </w:pPr>
          <w:proofErr w:type="spellStart"/>
          <w:r>
            <w:t>xxxxxxxxxxxxxxxxxxxxxxx</w:t>
          </w:r>
          <w:proofErr w:type="spellEnd"/>
        </w:p>
      </w:tc>
      <w:tc>
        <w:tcPr>
          <w:tcW w:w="1210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3D7AB3" w:rsidRDefault="003D7AB3"/>
      </w:tc>
    </w:tr>
  </w:tbl>
  <w:p w:rsidR="003D7AB3" w:rsidRDefault="003D7AB3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5F5A" w:rsidRDefault="00485F5A"/>
  <w:tbl>
    <w:tblPr>
      <w:tblW w:w="8828" w:type="dxa"/>
      <w:tblInd w:w="42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13"/>
      <w:gridCol w:w="5605"/>
      <w:gridCol w:w="1210"/>
    </w:tblGrid>
    <w:tr w:rsidR="00DA766F" w:rsidTr="0014601A">
      <w:trPr>
        <w:cantSplit/>
        <w:trHeight w:hRule="exact" w:val="552"/>
      </w:trPr>
      <w:tc>
        <w:tcPr>
          <w:tcW w:w="2013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:rsidR="00DA766F" w:rsidRDefault="004317F6" w:rsidP="0014601A">
          <w:pPr>
            <w:pStyle w:val="Encabezado"/>
            <w:snapToGrid w:val="0"/>
          </w:pPr>
          <w:r w:rsidRPr="004317F6">
            <w:rPr>
              <w:noProof/>
              <w:lang w:val="es-CO" w:eastAsia="es-CO"/>
            </w:rPr>
            <w:drawing>
              <wp:anchor distT="0" distB="0" distL="114300" distR="114300" simplePos="0" relativeHeight="251660288" behindDoc="0" locked="0" layoutInCell="1" allowOverlap="1" wp14:anchorId="181E3FBD" wp14:editId="5B7FEB15">
                <wp:simplePos x="0" y="0"/>
                <wp:positionH relativeFrom="column">
                  <wp:posOffset>276225</wp:posOffset>
                </wp:positionH>
                <wp:positionV relativeFrom="paragraph">
                  <wp:posOffset>-6985</wp:posOffset>
                </wp:positionV>
                <wp:extent cx="650240" cy="650240"/>
                <wp:effectExtent l="0" t="0" r="0" b="0"/>
                <wp:wrapNone/>
                <wp:docPr id="8" name="Imagen 8" descr="E:\2. INSTRUCTOR LEONARDO\5. ADSI\ADSI GENERAL\3. PLATAFORMA ADSI\IMAGENES\TuLogoAqui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E:\2. INSTRUCTOR LEONARDO\5. ADSI\ADSI GENERAL\3. PLATAFORMA ADSI\IMAGENES\TuLogoAqui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50240" cy="650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605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:rsidR="00DA766F" w:rsidRDefault="00101B4F" w:rsidP="0014601A">
          <w:pPr>
            <w:pStyle w:val="Encabezado"/>
            <w:snapToGrid w:val="0"/>
            <w:jc w:val="center"/>
          </w:pPr>
          <w:r>
            <w:fldChar w:fldCharType="begin"/>
          </w:r>
          <w:r>
            <w:instrText xml:space="preserve"> DOCPROPERTY  Title  \* MERGEFORMAT </w:instrText>
          </w:r>
          <w:r>
            <w:fldChar w:fldCharType="separate"/>
          </w:r>
          <w:r w:rsidR="00E80655">
            <w:t>Diccionario de Datos de Sistemas de Información</w:t>
          </w:r>
          <w:r>
            <w:fldChar w:fldCharType="end"/>
          </w:r>
        </w:p>
        <w:p w:rsidR="00DA766F" w:rsidRDefault="00101B4F" w:rsidP="0014601A">
          <w:pPr>
            <w:pStyle w:val="Encabezado"/>
            <w:snapToGrid w:val="0"/>
            <w:jc w:val="center"/>
          </w:pPr>
          <w:r>
            <w:fldChar w:fldCharType="begin"/>
          </w:r>
          <w:r>
            <w:instrText xml:space="preserve"> DOCPROPERTY  Subject  \* MERGEFORMAT </w:instrText>
          </w:r>
          <w:r>
            <w:fldChar w:fldCharType="separate"/>
          </w:r>
          <w:r w:rsidR="00E80655">
            <w:t>Proyecto</w:t>
          </w:r>
          <w:r>
            <w:fldChar w:fldCharType="end"/>
          </w:r>
        </w:p>
      </w:tc>
      <w:tc>
        <w:tcPr>
          <w:tcW w:w="1210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DA766F" w:rsidRPr="008B18D4" w:rsidRDefault="00DA766F" w:rsidP="0014601A">
          <w:pPr>
            <w:ind w:left="150"/>
          </w:pPr>
          <w:r>
            <w:t>Ver 0.1</w:t>
          </w:r>
        </w:p>
      </w:tc>
    </w:tr>
    <w:tr w:rsidR="00DA766F" w:rsidTr="0014601A">
      <w:trPr>
        <w:cantSplit/>
        <w:trHeight w:hRule="exact" w:val="706"/>
      </w:trPr>
      <w:tc>
        <w:tcPr>
          <w:tcW w:w="2013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:rsidR="00DA766F" w:rsidRDefault="00DA766F" w:rsidP="0014601A"/>
      </w:tc>
      <w:tc>
        <w:tcPr>
          <w:tcW w:w="5605" w:type="dxa"/>
          <w:tcBorders>
            <w:left w:val="single" w:sz="4" w:space="0" w:color="000000"/>
            <w:bottom w:val="single" w:sz="4" w:space="0" w:color="000000"/>
          </w:tcBorders>
          <w:vAlign w:val="center"/>
        </w:tcPr>
        <w:p w:rsidR="00DA766F" w:rsidRPr="008B18D4" w:rsidRDefault="004317F6" w:rsidP="0014601A">
          <w:pPr>
            <w:pStyle w:val="Encabezado"/>
            <w:jc w:val="center"/>
          </w:pPr>
          <w:r>
            <w:t>XXXXXXXXXXXXXXXXX</w:t>
          </w:r>
        </w:p>
      </w:tc>
      <w:tc>
        <w:tcPr>
          <w:tcW w:w="1210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DA766F" w:rsidRDefault="00DA766F" w:rsidP="0014601A"/>
      </w:tc>
    </w:tr>
  </w:tbl>
  <w:p w:rsidR="00485F5A" w:rsidRDefault="00485F5A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F1CCE1C6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B"/>
    <w:multiLevelType w:val="multilevel"/>
    <w:tmpl w:val="859C4972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00000002"/>
    <w:multiLevelType w:val="multilevel"/>
    <w:tmpl w:val="00000002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cs="Times New Roman"/>
      </w:rPr>
    </w:lvl>
  </w:abstractNum>
  <w:abstractNum w:abstractNumId="3" w15:restartNumberingAfterBreak="0">
    <w:nsid w:val="00000003"/>
    <w:multiLevelType w:val="singleLevel"/>
    <w:tmpl w:val="00000003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 w15:restartNumberingAfterBreak="0">
    <w:nsid w:val="00000004"/>
    <w:multiLevelType w:val="singleLevel"/>
    <w:tmpl w:val="00000004"/>
    <w:name w:val="WW8Num3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5" w15:restartNumberingAfterBreak="0">
    <w:nsid w:val="00000005"/>
    <w:multiLevelType w:val="singleLevel"/>
    <w:tmpl w:val="00000005"/>
    <w:name w:val="WW8Num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6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7" w15:restartNumberingAfterBreak="0">
    <w:nsid w:val="00000007"/>
    <w:multiLevelType w:val="singleLevel"/>
    <w:tmpl w:val="00000007"/>
    <w:name w:val="WW8Num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8" w15:restartNumberingAfterBreak="0">
    <w:nsid w:val="00000008"/>
    <w:multiLevelType w:val="singleLevel"/>
    <w:tmpl w:val="00000008"/>
    <w:name w:val="WW8Num7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9" w15:restartNumberingAfterBreak="0">
    <w:nsid w:val="00000009"/>
    <w:multiLevelType w:val="singleLevel"/>
    <w:tmpl w:val="00000009"/>
    <w:name w:val="WW8Num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0" w15:restartNumberingAfterBreak="0">
    <w:nsid w:val="0000000A"/>
    <w:multiLevelType w:val="singleLevel"/>
    <w:tmpl w:val="0000000A"/>
    <w:name w:val="WW8Num9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1" w15:restartNumberingAfterBreak="0">
    <w:nsid w:val="0000000B"/>
    <w:multiLevelType w:val="singleLevel"/>
    <w:tmpl w:val="0000000B"/>
    <w:name w:val="WW8Num1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2" w15:restartNumberingAfterBreak="0">
    <w:nsid w:val="0000000C"/>
    <w:multiLevelType w:val="singleLevel"/>
    <w:tmpl w:val="0000000C"/>
    <w:name w:val="WW8Num11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3" w15:restartNumberingAfterBreak="0">
    <w:nsid w:val="0000000D"/>
    <w:multiLevelType w:val="singleLevel"/>
    <w:tmpl w:val="0000000D"/>
    <w:name w:val="WW8Num1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4" w15:restartNumberingAfterBreak="0">
    <w:nsid w:val="0000000E"/>
    <w:multiLevelType w:val="singleLevel"/>
    <w:tmpl w:val="0000000E"/>
    <w:name w:val="WW8Num13"/>
    <w:lvl w:ilvl="0"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Times New Roman" w:hAnsi="Times New Roman" w:cs="Times New Roman"/>
      </w:rPr>
    </w:lvl>
  </w:abstractNum>
  <w:abstractNum w:abstractNumId="15" w15:restartNumberingAfterBreak="0">
    <w:nsid w:val="0000000F"/>
    <w:multiLevelType w:val="singleLevel"/>
    <w:tmpl w:val="0000000F"/>
    <w:name w:val="WW8Num14"/>
    <w:lvl w:ilvl="0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</w:abstractNum>
  <w:abstractNum w:abstractNumId="16" w15:restartNumberingAfterBreak="0">
    <w:nsid w:val="00000010"/>
    <w:multiLevelType w:val="singleLevel"/>
    <w:tmpl w:val="00000010"/>
    <w:name w:val="WW8Num1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7" w15:restartNumberingAfterBreak="0">
    <w:nsid w:val="00000011"/>
    <w:multiLevelType w:val="singleLevel"/>
    <w:tmpl w:val="00000011"/>
    <w:name w:val="WW8Num1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8" w15:restartNumberingAfterBreak="0">
    <w:nsid w:val="00000012"/>
    <w:multiLevelType w:val="singleLevel"/>
    <w:tmpl w:val="00000012"/>
    <w:name w:val="WW8Num17"/>
    <w:lvl w:ilvl="0">
      <w:start w:val="1"/>
      <w:numFmt w:val="bullet"/>
      <w:lvlText w:val="l"/>
      <w:lvlJc w:val="left"/>
      <w:pPr>
        <w:tabs>
          <w:tab w:val="num" w:pos="1069"/>
        </w:tabs>
        <w:ind w:left="1069" w:hanging="360"/>
      </w:pPr>
      <w:rPr>
        <w:rFonts w:ascii="Wingdings" w:hAnsi="Wingdings"/>
      </w:rPr>
    </w:lvl>
  </w:abstractNum>
  <w:abstractNum w:abstractNumId="19" w15:restartNumberingAfterBreak="0">
    <w:nsid w:val="00000013"/>
    <w:multiLevelType w:val="singleLevel"/>
    <w:tmpl w:val="00000013"/>
    <w:name w:val="WW8Num18"/>
    <w:lvl w:ilvl="0"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Times New Roman" w:hAnsi="Times New Roman" w:cs="Times New Roman"/>
      </w:rPr>
    </w:lvl>
  </w:abstractNum>
  <w:abstractNum w:abstractNumId="20" w15:restartNumberingAfterBreak="0">
    <w:nsid w:val="00000014"/>
    <w:multiLevelType w:val="singleLevel"/>
    <w:tmpl w:val="00000014"/>
    <w:name w:val="WW8Num19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21" w15:restartNumberingAfterBreak="0">
    <w:nsid w:val="00000015"/>
    <w:multiLevelType w:val="singleLevel"/>
    <w:tmpl w:val="00000015"/>
    <w:name w:val="WW8Num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2" w15:restartNumberingAfterBreak="0">
    <w:nsid w:val="00000016"/>
    <w:multiLevelType w:val="singleLevel"/>
    <w:tmpl w:val="00000016"/>
    <w:name w:val="WW8Num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3" w15:restartNumberingAfterBreak="0">
    <w:nsid w:val="00000017"/>
    <w:multiLevelType w:val="singleLevel"/>
    <w:tmpl w:val="00000017"/>
    <w:name w:val="WW8Num2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24" w15:restartNumberingAfterBreak="0">
    <w:nsid w:val="00000018"/>
    <w:multiLevelType w:val="singleLevel"/>
    <w:tmpl w:val="00000018"/>
    <w:name w:val="WW8Num2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5" w15:restartNumberingAfterBreak="0">
    <w:nsid w:val="00000019"/>
    <w:multiLevelType w:val="singleLevel"/>
    <w:tmpl w:val="00000019"/>
    <w:name w:val="WW8Num24"/>
    <w:lvl w:ilvl="0"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Times New Roman" w:hAnsi="Times New Roman" w:cs="Times New Roman"/>
      </w:rPr>
    </w:lvl>
  </w:abstractNum>
  <w:abstractNum w:abstractNumId="26" w15:restartNumberingAfterBreak="0">
    <w:nsid w:val="0000001A"/>
    <w:multiLevelType w:val="singleLevel"/>
    <w:tmpl w:val="0000001A"/>
    <w:name w:val="WW8Num25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27" w15:restartNumberingAfterBreak="0">
    <w:nsid w:val="0000001B"/>
    <w:multiLevelType w:val="singleLevel"/>
    <w:tmpl w:val="0000001B"/>
    <w:name w:val="WW8Num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8" w15:restartNumberingAfterBreak="0">
    <w:nsid w:val="0000001C"/>
    <w:multiLevelType w:val="singleLevel"/>
    <w:tmpl w:val="0000001C"/>
    <w:name w:val="WW8Num2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9" w15:restartNumberingAfterBreak="0">
    <w:nsid w:val="0000001D"/>
    <w:multiLevelType w:val="singleLevel"/>
    <w:tmpl w:val="0000001D"/>
    <w:name w:val="WW8Num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0000001E"/>
    <w:multiLevelType w:val="singleLevel"/>
    <w:tmpl w:val="0000001E"/>
    <w:name w:val="WW8Num29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31" w15:restartNumberingAfterBreak="0">
    <w:nsid w:val="0000001F"/>
    <w:multiLevelType w:val="singleLevel"/>
    <w:tmpl w:val="0000001F"/>
    <w:name w:val="WW8Num3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32" w15:restartNumberingAfterBreak="0">
    <w:nsid w:val="00000020"/>
    <w:multiLevelType w:val="singleLevel"/>
    <w:tmpl w:val="00000020"/>
    <w:name w:val="WW8Num31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33" w15:restartNumberingAfterBreak="0">
    <w:nsid w:val="00000021"/>
    <w:multiLevelType w:val="singleLevel"/>
    <w:tmpl w:val="00000021"/>
    <w:name w:val="WW8Num3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34" w15:restartNumberingAfterBreak="0">
    <w:nsid w:val="00000022"/>
    <w:multiLevelType w:val="singleLevel"/>
    <w:tmpl w:val="00000022"/>
    <w:name w:val="WW8Num33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35" w15:restartNumberingAfterBreak="0">
    <w:nsid w:val="00000023"/>
    <w:multiLevelType w:val="multilevel"/>
    <w:tmpl w:val="00000023"/>
    <w:name w:val="WW8Num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6" w15:restartNumberingAfterBreak="0">
    <w:nsid w:val="00000024"/>
    <w:multiLevelType w:val="singleLevel"/>
    <w:tmpl w:val="00000024"/>
    <w:name w:val="WW8Num3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7" w15:restartNumberingAfterBreak="0">
    <w:nsid w:val="00000025"/>
    <w:multiLevelType w:val="singleLevel"/>
    <w:tmpl w:val="00000025"/>
    <w:name w:val="WW8Num3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38" w15:restartNumberingAfterBreak="0">
    <w:nsid w:val="00000026"/>
    <w:multiLevelType w:val="singleLevel"/>
    <w:tmpl w:val="00000026"/>
    <w:name w:val="WW8Num37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39" w15:restartNumberingAfterBreak="0">
    <w:nsid w:val="00000027"/>
    <w:multiLevelType w:val="singleLevel"/>
    <w:tmpl w:val="00000027"/>
    <w:name w:val="WW8Num38"/>
    <w:lvl w:ilvl="0"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Times New Roman" w:hAnsi="Times New Roman" w:cs="Times New Roman"/>
      </w:rPr>
    </w:lvl>
  </w:abstractNum>
  <w:abstractNum w:abstractNumId="40" w15:restartNumberingAfterBreak="0">
    <w:nsid w:val="00000028"/>
    <w:multiLevelType w:val="singleLevel"/>
    <w:tmpl w:val="00000028"/>
    <w:name w:val="WW8Num3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1" w15:restartNumberingAfterBreak="0">
    <w:nsid w:val="00000029"/>
    <w:multiLevelType w:val="singleLevel"/>
    <w:tmpl w:val="00000029"/>
    <w:name w:val="WW8Num4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42" w15:restartNumberingAfterBreak="0">
    <w:nsid w:val="0000002A"/>
    <w:multiLevelType w:val="singleLevel"/>
    <w:tmpl w:val="0000002A"/>
    <w:name w:val="WW8Num41"/>
    <w:lvl w:ilvl="0">
      <w:start w:val="1"/>
      <w:numFmt w:val="bullet"/>
      <w:lvlText w:val=""/>
      <w:lvlJc w:val="left"/>
      <w:pPr>
        <w:tabs>
          <w:tab w:val="num" w:pos="360"/>
        </w:tabs>
        <w:ind w:left="360" w:firstLine="604"/>
      </w:pPr>
      <w:rPr>
        <w:rFonts w:ascii="Symbol" w:hAnsi="Symbol"/>
      </w:rPr>
    </w:lvl>
  </w:abstractNum>
  <w:abstractNum w:abstractNumId="43" w15:restartNumberingAfterBreak="0">
    <w:nsid w:val="0000002B"/>
    <w:multiLevelType w:val="singleLevel"/>
    <w:tmpl w:val="0000002B"/>
    <w:name w:val="WW8Num4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44" w15:restartNumberingAfterBreak="0">
    <w:nsid w:val="0000002C"/>
    <w:multiLevelType w:val="singleLevel"/>
    <w:tmpl w:val="0000002C"/>
    <w:name w:val="WW8Num43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45" w15:restartNumberingAfterBreak="0">
    <w:nsid w:val="0000002D"/>
    <w:multiLevelType w:val="singleLevel"/>
    <w:tmpl w:val="0000002D"/>
    <w:name w:val="WW8Num4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46" w15:restartNumberingAfterBreak="0">
    <w:nsid w:val="0000002E"/>
    <w:multiLevelType w:val="singleLevel"/>
    <w:tmpl w:val="0000002E"/>
    <w:name w:val="WW8Num45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47" w15:restartNumberingAfterBreak="0">
    <w:nsid w:val="0000002F"/>
    <w:multiLevelType w:val="multilevel"/>
    <w:tmpl w:val="0000002F"/>
    <w:name w:val="WW8Num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8" w15:restartNumberingAfterBreak="0">
    <w:nsid w:val="00000030"/>
    <w:multiLevelType w:val="singleLevel"/>
    <w:tmpl w:val="00000030"/>
    <w:name w:val="WW8Num4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9" w15:restartNumberingAfterBreak="0">
    <w:nsid w:val="00000031"/>
    <w:multiLevelType w:val="singleLevel"/>
    <w:tmpl w:val="00000031"/>
    <w:name w:val="WW8Num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0" w15:restartNumberingAfterBreak="0">
    <w:nsid w:val="00000032"/>
    <w:multiLevelType w:val="singleLevel"/>
    <w:tmpl w:val="00000032"/>
    <w:name w:val="WW8Num4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1" w15:restartNumberingAfterBreak="0">
    <w:nsid w:val="00000033"/>
    <w:multiLevelType w:val="singleLevel"/>
    <w:tmpl w:val="00000033"/>
    <w:name w:val="WW8Num5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52" w15:restartNumberingAfterBreak="0">
    <w:nsid w:val="00000034"/>
    <w:multiLevelType w:val="singleLevel"/>
    <w:tmpl w:val="00000034"/>
    <w:name w:val="WW8Num5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3" w15:restartNumberingAfterBreak="0">
    <w:nsid w:val="00000035"/>
    <w:multiLevelType w:val="singleLevel"/>
    <w:tmpl w:val="00000035"/>
    <w:name w:val="WW8Num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4" w15:restartNumberingAfterBreak="0">
    <w:nsid w:val="00000036"/>
    <w:multiLevelType w:val="singleLevel"/>
    <w:tmpl w:val="00000036"/>
    <w:name w:val="WW8Num5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5" w15:restartNumberingAfterBreak="0">
    <w:nsid w:val="00000037"/>
    <w:multiLevelType w:val="singleLevel"/>
    <w:tmpl w:val="00000037"/>
    <w:name w:val="WW8Num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6" w15:restartNumberingAfterBreak="0">
    <w:nsid w:val="00000038"/>
    <w:multiLevelType w:val="singleLevel"/>
    <w:tmpl w:val="00000038"/>
    <w:name w:val="WW8Num5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7" w15:restartNumberingAfterBreak="0">
    <w:nsid w:val="00000039"/>
    <w:multiLevelType w:val="singleLevel"/>
    <w:tmpl w:val="00000039"/>
    <w:name w:val="WW8Num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8" w15:restartNumberingAfterBreak="0">
    <w:nsid w:val="0000003B"/>
    <w:multiLevelType w:val="singleLevel"/>
    <w:tmpl w:val="0000003B"/>
    <w:name w:val="WW8Num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9" w15:restartNumberingAfterBreak="0">
    <w:nsid w:val="0000003C"/>
    <w:multiLevelType w:val="singleLevel"/>
    <w:tmpl w:val="0000003C"/>
    <w:name w:val="WW8Num5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0" w15:restartNumberingAfterBreak="0">
    <w:nsid w:val="0000003E"/>
    <w:multiLevelType w:val="singleLevel"/>
    <w:tmpl w:val="0000003E"/>
    <w:name w:val="WW8Num6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1" w15:restartNumberingAfterBreak="0">
    <w:nsid w:val="0000003F"/>
    <w:multiLevelType w:val="singleLevel"/>
    <w:tmpl w:val="0000003F"/>
    <w:name w:val="WW8Num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2" w15:restartNumberingAfterBreak="0">
    <w:nsid w:val="00000040"/>
    <w:multiLevelType w:val="singleLevel"/>
    <w:tmpl w:val="00000040"/>
    <w:name w:val="WW8Num6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3" w15:restartNumberingAfterBreak="0">
    <w:nsid w:val="00000041"/>
    <w:multiLevelType w:val="singleLevel"/>
    <w:tmpl w:val="00000041"/>
    <w:name w:val="WW8Num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4" w15:restartNumberingAfterBreak="0">
    <w:nsid w:val="00000042"/>
    <w:multiLevelType w:val="singleLevel"/>
    <w:tmpl w:val="00000042"/>
    <w:name w:val="WW8Num6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5" w15:restartNumberingAfterBreak="0">
    <w:nsid w:val="00000043"/>
    <w:multiLevelType w:val="singleLevel"/>
    <w:tmpl w:val="00000043"/>
    <w:name w:val="WW8Num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6" w15:restartNumberingAfterBreak="0">
    <w:nsid w:val="00000044"/>
    <w:multiLevelType w:val="singleLevel"/>
    <w:tmpl w:val="00000044"/>
    <w:name w:val="WW8Num6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7" w15:restartNumberingAfterBreak="0">
    <w:nsid w:val="00000045"/>
    <w:multiLevelType w:val="singleLevel"/>
    <w:tmpl w:val="00000045"/>
    <w:name w:val="WW8Num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8" w15:restartNumberingAfterBreak="0">
    <w:nsid w:val="00000046"/>
    <w:multiLevelType w:val="singleLevel"/>
    <w:tmpl w:val="00000046"/>
    <w:name w:val="WW8Num6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9" w15:restartNumberingAfterBreak="0">
    <w:nsid w:val="00000047"/>
    <w:multiLevelType w:val="singleLevel"/>
    <w:tmpl w:val="00000047"/>
    <w:name w:val="WW8Num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70" w15:restartNumberingAfterBreak="0">
    <w:nsid w:val="00000048"/>
    <w:multiLevelType w:val="singleLevel"/>
    <w:tmpl w:val="00000048"/>
    <w:name w:val="WW8Num7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71" w15:restartNumberingAfterBreak="0">
    <w:nsid w:val="00000049"/>
    <w:multiLevelType w:val="singleLevel"/>
    <w:tmpl w:val="00000049"/>
    <w:name w:val="WW8Num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72" w15:restartNumberingAfterBreak="0">
    <w:nsid w:val="128F1DAE"/>
    <w:multiLevelType w:val="hybridMultilevel"/>
    <w:tmpl w:val="865A96EC"/>
    <w:lvl w:ilvl="0" w:tplc="BF362754">
      <w:start w:val="1"/>
      <w:numFmt w:val="bullet"/>
      <w:pStyle w:val="Pendiente"/>
      <w:lvlText w:val=""/>
      <w:lvlJc w:val="left"/>
      <w:pPr>
        <w:tabs>
          <w:tab w:val="num" w:pos="397"/>
        </w:tabs>
        <w:ind w:left="624" w:hanging="397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1CD96AA1"/>
    <w:multiLevelType w:val="multilevel"/>
    <w:tmpl w:val="4D9E1448"/>
    <w:lvl w:ilvl="0">
      <w:start w:val="1"/>
      <w:numFmt w:val="decimal"/>
      <w:pStyle w:val="MMTopic1"/>
      <w:suff w:val="space"/>
      <w:lvlText w:val="%1"/>
      <w:lvlJc w:val="left"/>
      <w:pPr>
        <w:tabs>
          <w:tab w:val="num" w:pos="360"/>
        </w:tabs>
        <w:ind w:left="0" w:firstLine="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4" w15:restartNumberingAfterBreak="0">
    <w:nsid w:val="6A7B4F10"/>
    <w:multiLevelType w:val="multilevel"/>
    <w:tmpl w:val="5A20E6BE"/>
    <w:lvl w:ilvl="0">
      <w:start w:val="1"/>
      <w:numFmt w:val="decimal"/>
      <w:pStyle w:val="Car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53"/>
        </w:tabs>
        <w:ind w:left="953" w:hanging="113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827"/>
        </w:tabs>
        <w:ind w:left="82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971"/>
        </w:tabs>
        <w:ind w:left="971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115"/>
        </w:tabs>
        <w:ind w:left="111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259"/>
        </w:tabs>
        <w:ind w:left="125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03"/>
        </w:tabs>
        <w:ind w:left="1403" w:hanging="1584"/>
      </w:pPr>
      <w:rPr>
        <w:rFonts w:hint="default"/>
      </w:rPr>
    </w:lvl>
  </w:abstractNum>
  <w:num w:numId="1">
    <w:abstractNumId w:val="1"/>
  </w:num>
  <w:num w:numId="2">
    <w:abstractNumId w:val="73"/>
  </w:num>
  <w:num w:numId="3">
    <w:abstractNumId w:val="0"/>
  </w:num>
  <w:num w:numId="4">
    <w:abstractNumId w:val="74"/>
  </w:num>
  <w:num w:numId="5">
    <w:abstractNumId w:val="7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displayBackgroundShape/>
  <w:proofState w:spelling="clean" w:grammar="clean"/>
  <w:attachedTemplate r:id="rId1"/>
  <w:defaultTabStop w:val="708"/>
  <w:hyphenationZone w:val="425"/>
  <w:drawingGridHorizontalSpacing w:val="110"/>
  <w:drawingGridVerticalSpacing w:val="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655"/>
    <w:rsid w:val="00006AD5"/>
    <w:rsid w:val="00007654"/>
    <w:rsid w:val="00014CDD"/>
    <w:rsid w:val="0002062D"/>
    <w:rsid w:val="000216F8"/>
    <w:rsid w:val="00025A6B"/>
    <w:rsid w:val="00026FFA"/>
    <w:rsid w:val="00042571"/>
    <w:rsid w:val="000473F6"/>
    <w:rsid w:val="00050E79"/>
    <w:rsid w:val="000510A3"/>
    <w:rsid w:val="0005554C"/>
    <w:rsid w:val="0005563C"/>
    <w:rsid w:val="00060622"/>
    <w:rsid w:val="00061482"/>
    <w:rsid w:val="000722C4"/>
    <w:rsid w:val="00072C77"/>
    <w:rsid w:val="000814B9"/>
    <w:rsid w:val="00085069"/>
    <w:rsid w:val="0008532A"/>
    <w:rsid w:val="00087E39"/>
    <w:rsid w:val="000902C5"/>
    <w:rsid w:val="00091039"/>
    <w:rsid w:val="000915E6"/>
    <w:rsid w:val="000A0800"/>
    <w:rsid w:val="000A2F9F"/>
    <w:rsid w:val="000A7575"/>
    <w:rsid w:val="000A7BFA"/>
    <w:rsid w:val="000B037D"/>
    <w:rsid w:val="000B47BA"/>
    <w:rsid w:val="000B678A"/>
    <w:rsid w:val="000C3962"/>
    <w:rsid w:val="000D167D"/>
    <w:rsid w:val="000D2D99"/>
    <w:rsid w:val="000D5F80"/>
    <w:rsid w:val="000E335F"/>
    <w:rsid w:val="000F54AC"/>
    <w:rsid w:val="000F6A87"/>
    <w:rsid w:val="000F7519"/>
    <w:rsid w:val="00101B4F"/>
    <w:rsid w:val="0010425B"/>
    <w:rsid w:val="00104A9F"/>
    <w:rsid w:val="00104AC4"/>
    <w:rsid w:val="0011320A"/>
    <w:rsid w:val="00113462"/>
    <w:rsid w:val="00113552"/>
    <w:rsid w:val="0013087B"/>
    <w:rsid w:val="00131268"/>
    <w:rsid w:val="00131840"/>
    <w:rsid w:val="001325AC"/>
    <w:rsid w:val="001377F4"/>
    <w:rsid w:val="00145680"/>
    <w:rsid w:val="0014601A"/>
    <w:rsid w:val="001508C2"/>
    <w:rsid w:val="00156577"/>
    <w:rsid w:val="00157D36"/>
    <w:rsid w:val="00160489"/>
    <w:rsid w:val="00163DAE"/>
    <w:rsid w:val="001657A4"/>
    <w:rsid w:val="00186061"/>
    <w:rsid w:val="001911FE"/>
    <w:rsid w:val="00193268"/>
    <w:rsid w:val="00196182"/>
    <w:rsid w:val="001970D8"/>
    <w:rsid w:val="00197520"/>
    <w:rsid w:val="001A0D3F"/>
    <w:rsid w:val="001A3BCD"/>
    <w:rsid w:val="001A611D"/>
    <w:rsid w:val="001B5FE7"/>
    <w:rsid w:val="001B7EBA"/>
    <w:rsid w:val="001C178C"/>
    <w:rsid w:val="001D1715"/>
    <w:rsid w:val="001D2C11"/>
    <w:rsid w:val="001E1899"/>
    <w:rsid w:val="001E5A7A"/>
    <w:rsid w:val="001E6BB4"/>
    <w:rsid w:val="00200BC9"/>
    <w:rsid w:val="00201BE6"/>
    <w:rsid w:val="00204007"/>
    <w:rsid w:val="00207276"/>
    <w:rsid w:val="00212D9F"/>
    <w:rsid w:val="0022293D"/>
    <w:rsid w:val="00224EF6"/>
    <w:rsid w:val="00226F31"/>
    <w:rsid w:val="002278D1"/>
    <w:rsid w:val="00227C81"/>
    <w:rsid w:val="0023520A"/>
    <w:rsid w:val="00235B7D"/>
    <w:rsid w:val="00243274"/>
    <w:rsid w:val="002466AE"/>
    <w:rsid w:val="00250FCF"/>
    <w:rsid w:val="0025604A"/>
    <w:rsid w:val="00281D31"/>
    <w:rsid w:val="00284266"/>
    <w:rsid w:val="00284493"/>
    <w:rsid w:val="00295F15"/>
    <w:rsid w:val="00295F6C"/>
    <w:rsid w:val="00295F7A"/>
    <w:rsid w:val="002963E8"/>
    <w:rsid w:val="002A1503"/>
    <w:rsid w:val="002A26A0"/>
    <w:rsid w:val="002B11BB"/>
    <w:rsid w:val="002C600D"/>
    <w:rsid w:val="002D3190"/>
    <w:rsid w:val="002D3A12"/>
    <w:rsid w:val="002D6955"/>
    <w:rsid w:val="002D77A7"/>
    <w:rsid w:val="002E0E43"/>
    <w:rsid w:val="002E142F"/>
    <w:rsid w:val="002E1A9F"/>
    <w:rsid w:val="002E27BA"/>
    <w:rsid w:val="002E3960"/>
    <w:rsid w:val="002E618D"/>
    <w:rsid w:val="002F597B"/>
    <w:rsid w:val="002F7AE1"/>
    <w:rsid w:val="002F7FDA"/>
    <w:rsid w:val="00301218"/>
    <w:rsid w:val="00307E33"/>
    <w:rsid w:val="003227CE"/>
    <w:rsid w:val="00323568"/>
    <w:rsid w:val="003277CA"/>
    <w:rsid w:val="00330908"/>
    <w:rsid w:val="00333083"/>
    <w:rsid w:val="003409A3"/>
    <w:rsid w:val="00343DE6"/>
    <w:rsid w:val="003444FB"/>
    <w:rsid w:val="003478F3"/>
    <w:rsid w:val="00351D34"/>
    <w:rsid w:val="00361248"/>
    <w:rsid w:val="003720FC"/>
    <w:rsid w:val="00375C0A"/>
    <w:rsid w:val="00376638"/>
    <w:rsid w:val="00376788"/>
    <w:rsid w:val="00376CA8"/>
    <w:rsid w:val="00377B89"/>
    <w:rsid w:val="00386403"/>
    <w:rsid w:val="003906A1"/>
    <w:rsid w:val="0039082D"/>
    <w:rsid w:val="003A60CD"/>
    <w:rsid w:val="003B23B5"/>
    <w:rsid w:val="003B23FF"/>
    <w:rsid w:val="003B2D5F"/>
    <w:rsid w:val="003C0C75"/>
    <w:rsid w:val="003C660B"/>
    <w:rsid w:val="003D0543"/>
    <w:rsid w:val="003D2085"/>
    <w:rsid w:val="003D2C1F"/>
    <w:rsid w:val="003D7AB3"/>
    <w:rsid w:val="003E0111"/>
    <w:rsid w:val="003E0300"/>
    <w:rsid w:val="003E204C"/>
    <w:rsid w:val="003E7706"/>
    <w:rsid w:val="003F2F17"/>
    <w:rsid w:val="003F38E6"/>
    <w:rsid w:val="003F4310"/>
    <w:rsid w:val="004004F7"/>
    <w:rsid w:val="0040329E"/>
    <w:rsid w:val="00403C22"/>
    <w:rsid w:val="00405602"/>
    <w:rsid w:val="00413FBA"/>
    <w:rsid w:val="0042672E"/>
    <w:rsid w:val="004317F6"/>
    <w:rsid w:val="00431FF7"/>
    <w:rsid w:val="00436927"/>
    <w:rsid w:val="00436B39"/>
    <w:rsid w:val="0044423F"/>
    <w:rsid w:val="00446BDF"/>
    <w:rsid w:val="00447E86"/>
    <w:rsid w:val="00452903"/>
    <w:rsid w:val="00454FAD"/>
    <w:rsid w:val="00455B45"/>
    <w:rsid w:val="00462568"/>
    <w:rsid w:val="00465FDE"/>
    <w:rsid w:val="004677E9"/>
    <w:rsid w:val="00467CB9"/>
    <w:rsid w:val="0047291A"/>
    <w:rsid w:val="004760D4"/>
    <w:rsid w:val="00481D4A"/>
    <w:rsid w:val="00483303"/>
    <w:rsid w:val="0048335A"/>
    <w:rsid w:val="00484FC0"/>
    <w:rsid w:val="00485F5A"/>
    <w:rsid w:val="00491C7F"/>
    <w:rsid w:val="00492703"/>
    <w:rsid w:val="00495D08"/>
    <w:rsid w:val="0049688C"/>
    <w:rsid w:val="004A0C4A"/>
    <w:rsid w:val="004A0D79"/>
    <w:rsid w:val="004A18AB"/>
    <w:rsid w:val="004A3125"/>
    <w:rsid w:val="004A607E"/>
    <w:rsid w:val="004A6E41"/>
    <w:rsid w:val="004A7FBD"/>
    <w:rsid w:val="004B0E6F"/>
    <w:rsid w:val="004B2645"/>
    <w:rsid w:val="004B6A89"/>
    <w:rsid w:val="004C09D6"/>
    <w:rsid w:val="004D4A0B"/>
    <w:rsid w:val="004D4F97"/>
    <w:rsid w:val="004D66AE"/>
    <w:rsid w:val="00500244"/>
    <w:rsid w:val="00502929"/>
    <w:rsid w:val="00511F28"/>
    <w:rsid w:val="0051520E"/>
    <w:rsid w:val="00521FEF"/>
    <w:rsid w:val="00523875"/>
    <w:rsid w:val="00536987"/>
    <w:rsid w:val="00542397"/>
    <w:rsid w:val="00544A23"/>
    <w:rsid w:val="00544AF0"/>
    <w:rsid w:val="0054577D"/>
    <w:rsid w:val="00546E0F"/>
    <w:rsid w:val="0054762A"/>
    <w:rsid w:val="00555FB8"/>
    <w:rsid w:val="00560FA5"/>
    <w:rsid w:val="00562EDA"/>
    <w:rsid w:val="00563003"/>
    <w:rsid w:val="0056497E"/>
    <w:rsid w:val="00573EFB"/>
    <w:rsid w:val="00576ACE"/>
    <w:rsid w:val="005820EE"/>
    <w:rsid w:val="005839CE"/>
    <w:rsid w:val="005A0475"/>
    <w:rsid w:val="005A1CF8"/>
    <w:rsid w:val="005A1D32"/>
    <w:rsid w:val="005A1D3D"/>
    <w:rsid w:val="005A1F04"/>
    <w:rsid w:val="005A5D5F"/>
    <w:rsid w:val="005B4264"/>
    <w:rsid w:val="005B549F"/>
    <w:rsid w:val="005B5C4E"/>
    <w:rsid w:val="005B6457"/>
    <w:rsid w:val="005C473A"/>
    <w:rsid w:val="005C4BE4"/>
    <w:rsid w:val="005C79D5"/>
    <w:rsid w:val="005D5BE6"/>
    <w:rsid w:val="005D5E18"/>
    <w:rsid w:val="005E0EB1"/>
    <w:rsid w:val="005F4CD8"/>
    <w:rsid w:val="005F55A1"/>
    <w:rsid w:val="005F5F08"/>
    <w:rsid w:val="006005CC"/>
    <w:rsid w:val="00607A7E"/>
    <w:rsid w:val="006110A1"/>
    <w:rsid w:val="006232B7"/>
    <w:rsid w:val="00623594"/>
    <w:rsid w:val="0062432B"/>
    <w:rsid w:val="006254A8"/>
    <w:rsid w:val="00633567"/>
    <w:rsid w:val="006337DB"/>
    <w:rsid w:val="00636845"/>
    <w:rsid w:val="00637A5A"/>
    <w:rsid w:val="00644CA8"/>
    <w:rsid w:val="00651B74"/>
    <w:rsid w:val="006607C3"/>
    <w:rsid w:val="00667701"/>
    <w:rsid w:val="0067052C"/>
    <w:rsid w:val="00694D57"/>
    <w:rsid w:val="006B27BA"/>
    <w:rsid w:val="006B7A14"/>
    <w:rsid w:val="006C09CE"/>
    <w:rsid w:val="006C6F6A"/>
    <w:rsid w:val="006D2F77"/>
    <w:rsid w:val="006D3C30"/>
    <w:rsid w:val="006D4B92"/>
    <w:rsid w:val="006E2601"/>
    <w:rsid w:val="006E27D7"/>
    <w:rsid w:val="006E2ED2"/>
    <w:rsid w:val="006E47A1"/>
    <w:rsid w:val="006E6320"/>
    <w:rsid w:val="006F2DD8"/>
    <w:rsid w:val="006F44D6"/>
    <w:rsid w:val="006F47F5"/>
    <w:rsid w:val="006F6D71"/>
    <w:rsid w:val="007002BD"/>
    <w:rsid w:val="007021A8"/>
    <w:rsid w:val="00704E5C"/>
    <w:rsid w:val="00706A94"/>
    <w:rsid w:val="0070756E"/>
    <w:rsid w:val="00707E02"/>
    <w:rsid w:val="007102DC"/>
    <w:rsid w:val="0071099C"/>
    <w:rsid w:val="00710B7E"/>
    <w:rsid w:val="0071218D"/>
    <w:rsid w:val="00715588"/>
    <w:rsid w:val="0072062D"/>
    <w:rsid w:val="00721A98"/>
    <w:rsid w:val="007236D8"/>
    <w:rsid w:val="00727948"/>
    <w:rsid w:val="007321E9"/>
    <w:rsid w:val="00733FE1"/>
    <w:rsid w:val="00735F3E"/>
    <w:rsid w:val="00736E51"/>
    <w:rsid w:val="007405DD"/>
    <w:rsid w:val="00741E1A"/>
    <w:rsid w:val="00745EDA"/>
    <w:rsid w:val="00747CF9"/>
    <w:rsid w:val="0075147F"/>
    <w:rsid w:val="0075301B"/>
    <w:rsid w:val="00760480"/>
    <w:rsid w:val="00761B38"/>
    <w:rsid w:val="00775401"/>
    <w:rsid w:val="00795129"/>
    <w:rsid w:val="007A094D"/>
    <w:rsid w:val="007B0E4B"/>
    <w:rsid w:val="007B17D9"/>
    <w:rsid w:val="007B21E3"/>
    <w:rsid w:val="007B3D1B"/>
    <w:rsid w:val="007C2036"/>
    <w:rsid w:val="007E2295"/>
    <w:rsid w:val="007E242C"/>
    <w:rsid w:val="007E3808"/>
    <w:rsid w:val="007F14AA"/>
    <w:rsid w:val="007F4AB8"/>
    <w:rsid w:val="00800F40"/>
    <w:rsid w:val="008032D1"/>
    <w:rsid w:val="00803F65"/>
    <w:rsid w:val="008102F2"/>
    <w:rsid w:val="00810E74"/>
    <w:rsid w:val="00814657"/>
    <w:rsid w:val="00817B7F"/>
    <w:rsid w:val="008211CD"/>
    <w:rsid w:val="00826A16"/>
    <w:rsid w:val="008279F1"/>
    <w:rsid w:val="008314DB"/>
    <w:rsid w:val="00832883"/>
    <w:rsid w:val="00841173"/>
    <w:rsid w:val="008413B2"/>
    <w:rsid w:val="008470B8"/>
    <w:rsid w:val="008476BF"/>
    <w:rsid w:val="008507FD"/>
    <w:rsid w:val="00850A44"/>
    <w:rsid w:val="00850A83"/>
    <w:rsid w:val="008527A3"/>
    <w:rsid w:val="00852867"/>
    <w:rsid w:val="008559D7"/>
    <w:rsid w:val="008638D3"/>
    <w:rsid w:val="00865818"/>
    <w:rsid w:val="00870EFB"/>
    <w:rsid w:val="0087523D"/>
    <w:rsid w:val="00876CC0"/>
    <w:rsid w:val="00881D76"/>
    <w:rsid w:val="00885224"/>
    <w:rsid w:val="008900C0"/>
    <w:rsid w:val="008912C7"/>
    <w:rsid w:val="00892E7E"/>
    <w:rsid w:val="008931E3"/>
    <w:rsid w:val="008A272D"/>
    <w:rsid w:val="008A79A2"/>
    <w:rsid w:val="008B18D4"/>
    <w:rsid w:val="008B2F3D"/>
    <w:rsid w:val="008B671F"/>
    <w:rsid w:val="008C3A21"/>
    <w:rsid w:val="008C4834"/>
    <w:rsid w:val="008D2E11"/>
    <w:rsid w:val="008D3727"/>
    <w:rsid w:val="008D3E35"/>
    <w:rsid w:val="008D4364"/>
    <w:rsid w:val="008D4758"/>
    <w:rsid w:val="008D4878"/>
    <w:rsid w:val="008D52F8"/>
    <w:rsid w:val="008D709F"/>
    <w:rsid w:val="008E0272"/>
    <w:rsid w:val="008E117D"/>
    <w:rsid w:val="008E65D0"/>
    <w:rsid w:val="008F2F89"/>
    <w:rsid w:val="008F2FB2"/>
    <w:rsid w:val="008F3B6F"/>
    <w:rsid w:val="008F544F"/>
    <w:rsid w:val="0090614D"/>
    <w:rsid w:val="00910DC5"/>
    <w:rsid w:val="009153DC"/>
    <w:rsid w:val="00915AE7"/>
    <w:rsid w:val="00915E64"/>
    <w:rsid w:val="00917780"/>
    <w:rsid w:val="00924CBC"/>
    <w:rsid w:val="00926E7A"/>
    <w:rsid w:val="00927905"/>
    <w:rsid w:val="00931AC6"/>
    <w:rsid w:val="0093628C"/>
    <w:rsid w:val="00941393"/>
    <w:rsid w:val="0094552C"/>
    <w:rsid w:val="0094605F"/>
    <w:rsid w:val="009474DF"/>
    <w:rsid w:val="00954BBC"/>
    <w:rsid w:val="009628E8"/>
    <w:rsid w:val="00966182"/>
    <w:rsid w:val="009720E7"/>
    <w:rsid w:val="009724C3"/>
    <w:rsid w:val="00983653"/>
    <w:rsid w:val="009869D4"/>
    <w:rsid w:val="00986D3D"/>
    <w:rsid w:val="0099042E"/>
    <w:rsid w:val="0099320E"/>
    <w:rsid w:val="00996985"/>
    <w:rsid w:val="009A45AA"/>
    <w:rsid w:val="009B29ED"/>
    <w:rsid w:val="009D093C"/>
    <w:rsid w:val="009D0942"/>
    <w:rsid w:val="009D1B8D"/>
    <w:rsid w:val="009D61DF"/>
    <w:rsid w:val="009D6C43"/>
    <w:rsid w:val="009E0567"/>
    <w:rsid w:val="009E080D"/>
    <w:rsid w:val="009F31D4"/>
    <w:rsid w:val="00A01407"/>
    <w:rsid w:val="00A01E16"/>
    <w:rsid w:val="00A0389E"/>
    <w:rsid w:val="00A07D87"/>
    <w:rsid w:val="00A1766B"/>
    <w:rsid w:val="00A21954"/>
    <w:rsid w:val="00A224E5"/>
    <w:rsid w:val="00A27679"/>
    <w:rsid w:val="00A32F8E"/>
    <w:rsid w:val="00A34E8D"/>
    <w:rsid w:val="00A41310"/>
    <w:rsid w:val="00A460E7"/>
    <w:rsid w:val="00A46980"/>
    <w:rsid w:val="00A46EC9"/>
    <w:rsid w:val="00A4752A"/>
    <w:rsid w:val="00A50C7A"/>
    <w:rsid w:val="00A522E5"/>
    <w:rsid w:val="00A55EA8"/>
    <w:rsid w:val="00A61178"/>
    <w:rsid w:val="00A61E3D"/>
    <w:rsid w:val="00A634A4"/>
    <w:rsid w:val="00A647B5"/>
    <w:rsid w:val="00A85981"/>
    <w:rsid w:val="00A85A0E"/>
    <w:rsid w:val="00A90C2B"/>
    <w:rsid w:val="00A91932"/>
    <w:rsid w:val="00A9516F"/>
    <w:rsid w:val="00A96A03"/>
    <w:rsid w:val="00A97AA6"/>
    <w:rsid w:val="00AA102E"/>
    <w:rsid w:val="00AA22CD"/>
    <w:rsid w:val="00AA3D5E"/>
    <w:rsid w:val="00AB7291"/>
    <w:rsid w:val="00AC1354"/>
    <w:rsid w:val="00AC5D8B"/>
    <w:rsid w:val="00AC7FE0"/>
    <w:rsid w:val="00AD7102"/>
    <w:rsid w:val="00AE2073"/>
    <w:rsid w:val="00AE77F3"/>
    <w:rsid w:val="00AF1C3D"/>
    <w:rsid w:val="00AF1C9F"/>
    <w:rsid w:val="00AF4D14"/>
    <w:rsid w:val="00AF6768"/>
    <w:rsid w:val="00AF6838"/>
    <w:rsid w:val="00B133FC"/>
    <w:rsid w:val="00B14005"/>
    <w:rsid w:val="00B22C2F"/>
    <w:rsid w:val="00B2324E"/>
    <w:rsid w:val="00B23F1A"/>
    <w:rsid w:val="00B24678"/>
    <w:rsid w:val="00B27C7C"/>
    <w:rsid w:val="00B34C89"/>
    <w:rsid w:val="00B353C7"/>
    <w:rsid w:val="00B41143"/>
    <w:rsid w:val="00B55001"/>
    <w:rsid w:val="00B6288E"/>
    <w:rsid w:val="00B64650"/>
    <w:rsid w:val="00B67155"/>
    <w:rsid w:val="00B70BEB"/>
    <w:rsid w:val="00B73EFA"/>
    <w:rsid w:val="00B754AE"/>
    <w:rsid w:val="00B75897"/>
    <w:rsid w:val="00B7779E"/>
    <w:rsid w:val="00B80F25"/>
    <w:rsid w:val="00B84D20"/>
    <w:rsid w:val="00B8607F"/>
    <w:rsid w:val="00B9435B"/>
    <w:rsid w:val="00BA23C3"/>
    <w:rsid w:val="00BA2C5F"/>
    <w:rsid w:val="00BA3F90"/>
    <w:rsid w:val="00BB1327"/>
    <w:rsid w:val="00BC145D"/>
    <w:rsid w:val="00BC5E42"/>
    <w:rsid w:val="00BC68BD"/>
    <w:rsid w:val="00BC7532"/>
    <w:rsid w:val="00BC7D0D"/>
    <w:rsid w:val="00BE2FD6"/>
    <w:rsid w:val="00BE468F"/>
    <w:rsid w:val="00BE6D77"/>
    <w:rsid w:val="00C14FDF"/>
    <w:rsid w:val="00C156D9"/>
    <w:rsid w:val="00C335D4"/>
    <w:rsid w:val="00C34B3E"/>
    <w:rsid w:val="00C36F77"/>
    <w:rsid w:val="00C413E3"/>
    <w:rsid w:val="00C414E1"/>
    <w:rsid w:val="00C420FE"/>
    <w:rsid w:val="00C42D89"/>
    <w:rsid w:val="00C445AF"/>
    <w:rsid w:val="00C45695"/>
    <w:rsid w:val="00C47D53"/>
    <w:rsid w:val="00C51290"/>
    <w:rsid w:val="00C55C8B"/>
    <w:rsid w:val="00C55D1E"/>
    <w:rsid w:val="00C603A6"/>
    <w:rsid w:val="00C626CF"/>
    <w:rsid w:val="00C62C97"/>
    <w:rsid w:val="00C62F05"/>
    <w:rsid w:val="00C63D8B"/>
    <w:rsid w:val="00C6763B"/>
    <w:rsid w:val="00C7151E"/>
    <w:rsid w:val="00C75C10"/>
    <w:rsid w:val="00C8174E"/>
    <w:rsid w:val="00C846D0"/>
    <w:rsid w:val="00C86C8B"/>
    <w:rsid w:val="00C87320"/>
    <w:rsid w:val="00C909FA"/>
    <w:rsid w:val="00C913EF"/>
    <w:rsid w:val="00C922EE"/>
    <w:rsid w:val="00C92349"/>
    <w:rsid w:val="00C952C6"/>
    <w:rsid w:val="00C953FA"/>
    <w:rsid w:val="00C95A9E"/>
    <w:rsid w:val="00C97A58"/>
    <w:rsid w:val="00CA39AC"/>
    <w:rsid w:val="00CA429C"/>
    <w:rsid w:val="00CA73F4"/>
    <w:rsid w:val="00CA7859"/>
    <w:rsid w:val="00CC21C7"/>
    <w:rsid w:val="00CC240E"/>
    <w:rsid w:val="00CC3BFC"/>
    <w:rsid w:val="00CE1435"/>
    <w:rsid w:val="00CE1949"/>
    <w:rsid w:val="00CE1B69"/>
    <w:rsid w:val="00CE7422"/>
    <w:rsid w:val="00CF1D49"/>
    <w:rsid w:val="00CF435A"/>
    <w:rsid w:val="00CF6A64"/>
    <w:rsid w:val="00CF74B0"/>
    <w:rsid w:val="00D10D78"/>
    <w:rsid w:val="00D177AD"/>
    <w:rsid w:val="00D242B0"/>
    <w:rsid w:val="00D27A77"/>
    <w:rsid w:val="00D300D8"/>
    <w:rsid w:val="00D3466B"/>
    <w:rsid w:val="00D40A25"/>
    <w:rsid w:val="00D436B0"/>
    <w:rsid w:val="00D4533A"/>
    <w:rsid w:val="00D46A2F"/>
    <w:rsid w:val="00D471FA"/>
    <w:rsid w:val="00D51729"/>
    <w:rsid w:val="00D52D5A"/>
    <w:rsid w:val="00D55027"/>
    <w:rsid w:val="00D55285"/>
    <w:rsid w:val="00D60072"/>
    <w:rsid w:val="00D61BF2"/>
    <w:rsid w:val="00D63094"/>
    <w:rsid w:val="00D644AD"/>
    <w:rsid w:val="00D71AF9"/>
    <w:rsid w:val="00D765F8"/>
    <w:rsid w:val="00D76A5D"/>
    <w:rsid w:val="00D87415"/>
    <w:rsid w:val="00D9127D"/>
    <w:rsid w:val="00DA231C"/>
    <w:rsid w:val="00DA2D54"/>
    <w:rsid w:val="00DA2F4D"/>
    <w:rsid w:val="00DA3EE5"/>
    <w:rsid w:val="00DA766F"/>
    <w:rsid w:val="00DB2FF1"/>
    <w:rsid w:val="00DC394A"/>
    <w:rsid w:val="00DC586B"/>
    <w:rsid w:val="00DC6898"/>
    <w:rsid w:val="00DD6DAD"/>
    <w:rsid w:val="00DE0760"/>
    <w:rsid w:val="00DE3EA9"/>
    <w:rsid w:val="00DF20FE"/>
    <w:rsid w:val="00DF293D"/>
    <w:rsid w:val="00DF69C5"/>
    <w:rsid w:val="00E04523"/>
    <w:rsid w:val="00E07BB8"/>
    <w:rsid w:val="00E12D56"/>
    <w:rsid w:val="00E1356C"/>
    <w:rsid w:val="00E15001"/>
    <w:rsid w:val="00E15CD7"/>
    <w:rsid w:val="00E16564"/>
    <w:rsid w:val="00E2020F"/>
    <w:rsid w:val="00E3085F"/>
    <w:rsid w:val="00E32B66"/>
    <w:rsid w:val="00E347AA"/>
    <w:rsid w:val="00E377AB"/>
    <w:rsid w:val="00E37835"/>
    <w:rsid w:val="00E42406"/>
    <w:rsid w:val="00E42EE6"/>
    <w:rsid w:val="00E42F85"/>
    <w:rsid w:val="00E46273"/>
    <w:rsid w:val="00E543ED"/>
    <w:rsid w:val="00E607A3"/>
    <w:rsid w:val="00E60C72"/>
    <w:rsid w:val="00E6627A"/>
    <w:rsid w:val="00E80655"/>
    <w:rsid w:val="00E80DA1"/>
    <w:rsid w:val="00E86CF9"/>
    <w:rsid w:val="00E933B5"/>
    <w:rsid w:val="00E93D27"/>
    <w:rsid w:val="00E94ED7"/>
    <w:rsid w:val="00EA6767"/>
    <w:rsid w:val="00EA6B2E"/>
    <w:rsid w:val="00EB7115"/>
    <w:rsid w:val="00EC2466"/>
    <w:rsid w:val="00EC43A7"/>
    <w:rsid w:val="00EC4B19"/>
    <w:rsid w:val="00EC66B2"/>
    <w:rsid w:val="00ED27E6"/>
    <w:rsid w:val="00ED39E2"/>
    <w:rsid w:val="00EE5189"/>
    <w:rsid w:val="00EE5A54"/>
    <w:rsid w:val="00EE763F"/>
    <w:rsid w:val="00EF4ADE"/>
    <w:rsid w:val="00EF6C3B"/>
    <w:rsid w:val="00F0121E"/>
    <w:rsid w:val="00F17E1B"/>
    <w:rsid w:val="00F253D0"/>
    <w:rsid w:val="00F25A48"/>
    <w:rsid w:val="00F26091"/>
    <w:rsid w:val="00F32B18"/>
    <w:rsid w:val="00F346F0"/>
    <w:rsid w:val="00F458AC"/>
    <w:rsid w:val="00F4634B"/>
    <w:rsid w:val="00F47095"/>
    <w:rsid w:val="00F47728"/>
    <w:rsid w:val="00F74236"/>
    <w:rsid w:val="00F75C3C"/>
    <w:rsid w:val="00F82B68"/>
    <w:rsid w:val="00F85B76"/>
    <w:rsid w:val="00F918D9"/>
    <w:rsid w:val="00F93487"/>
    <w:rsid w:val="00FA052B"/>
    <w:rsid w:val="00FA0D12"/>
    <w:rsid w:val="00FA1328"/>
    <w:rsid w:val="00FA6194"/>
    <w:rsid w:val="00FA710F"/>
    <w:rsid w:val="00FB13F4"/>
    <w:rsid w:val="00FB25CA"/>
    <w:rsid w:val="00FB268F"/>
    <w:rsid w:val="00FB2A4A"/>
    <w:rsid w:val="00FB64EC"/>
    <w:rsid w:val="00FB7221"/>
    <w:rsid w:val="00FC0FA5"/>
    <w:rsid w:val="00FC1CC4"/>
    <w:rsid w:val="00FC3268"/>
    <w:rsid w:val="00FC456D"/>
    <w:rsid w:val="00FC49BC"/>
    <w:rsid w:val="00FD0BBB"/>
    <w:rsid w:val="00FD1C33"/>
    <w:rsid w:val="00FD1E4A"/>
    <w:rsid w:val="00FD2526"/>
    <w:rsid w:val="00FD4713"/>
    <w:rsid w:val="00FD4E23"/>
    <w:rsid w:val="00FD5778"/>
    <w:rsid w:val="00FD7C0E"/>
    <w:rsid w:val="00FE0494"/>
    <w:rsid w:val="00FE38C4"/>
    <w:rsid w:val="00FE4C40"/>
    <w:rsid w:val="00FE4E5A"/>
    <w:rsid w:val="00FF2896"/>
    <w:rsid w:val="00FF4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autoSpaceDE w:val="0"/>
      <w:jc w:val="both"/>
    </w:pPr>
    <w:rPr>
      <w:rFonts w:ascii="NewsGotT" w:hAnsi="NewsGotT" w:cs="Calibri"/>
      <w:sz w:val="22"/>
      <w:szCs w:val="22"/>
      <w:lang w:val="es-ES_tradnl" w:eastAsia="ar-SA"/>
    </w:rPr>
  </w:style>
  <w:style w:type="paragraph" w:styleId="Ttulo1">
    <w:name w:val="heading 1"/>
    <w:basedOn w:val="Normal"/>
    <w:next w:val="Normal"/>
    <w:qFormat/>
    <w:rsid w:val="000915E6"/>
    <w:pPr>
      <w:keepNext/>
      <w:pageBreakBefore/>
      <w:numPr>
        <w:numId w:val="1"/>
      </w:numPr>
      <w:tabs>
        <w:tab w:val="left" w:pos="-2200"/>
        <w:tab w:val="left" w:pos="680"/>
        <w:tab w:val="left" w:pos="1021"/>
        <w:tab w:val="left" w:pos="2381"/>
        <w:tab w:val="left" w:pos="3742"/>
        <w:tab w:val="left" w:pos="5103"/>
        <w:tab w:val="left" w:pos="6804"/>
      </w:tabs>
      <w:spacing w:after="112"/>
      <w:outlineLvl w:val="0"/>
    </w:pPr>
    <w:rPr>
      <w:b/>
      <w:sz w:val="28"/>
    </w:rPr>
  </w:style>
  <w:style w:type="paragraph" w:styleId="Ttulo2">
    <w:name w:val="heading 2"/>
    <w:basedOn w:val="Normal"/>
    <w:next w:val="Normal"/>
    <w:qFormat/>
    <w:rsid w:val="00C75C10"/>
    <w:pPr>
      <w:keepNext/>
      <w:numPr>
        <w:ilvl w:val="1"/>
        <w:numId w:val="1"/>
      </w:numPr>
      <w:tabs>
        <w:tab w:val="clear" w:pos="576"/>
        <w:tab w:val="num" w:pos="550"/>
        <w:tab w:val="left" w:pos="1021"/>
        <w:tab w:val="left" w:pos="2381"/>
        <w:tab w:val="left" w:pos="3742"/>
        <w:tab w:val="left" w:pos="5103"/>
        <w:tab w:val="left" w:pos="6804"/>
      </w:tabs>
      <w:spacing w:before="40" w:after="112"/>
      <w:outlineLvl w:val="1"/>
    </w:pPr>
    <w:rPr>
      <w:sz w:val="26"/>
    </w:rPr>
  </w:style>
  <w:style w:type="paragraph" w:styleId="Ttulo3">
    <w:name w:val="heading 3"/>
    <w:basedOn w:val="Normal"/>
    <w:next w:val="Normal"/>
    <w:qFormat/>
    <w:rsid w:val="00C75C10"/>
    <w:pPr>
      <w:keepNext/>
      <w:numPr>
        <w:ilvl w:val="2"/>
        <w:numId w:val="1"/>
      </w:numPr>
      <w:tabs>
        <w:tab w:val="left" w:pos="-2200"/>
        <w:tab w:val="left" w:pos="1021"/>
        <w:tab w:val="left" w:pos="2381"/>
        <w:tab w:val="left" w:pos="3742"/>
        <w:tab w:val="left" w:pos="5103"/>
        <w:tab w:val="left" w:pos="6804"/>
      </w:tabs>
      <w:spacing w:after="112"/>
      <w:outlineLvl w:val="2"/>
    </w:pPr>
    <w:rPr>
      <w:sz w:val="24"/>
    </w:rPr>
  </w:style>
  <w:style w:type="paragraph" w:styleId="Ttulo4">
    <w:name w:val="heading 4"/>
    <w:basedOn w:val="Normal"/>
    <w:next w:val="Normal"/>
    <w:link w:val="Ttulo4Car"/>
    <w:qFormat/>
    <w:rsid w:val="00C75C10"/>
    <w:pPr>
      <w:keepNext/>
      <w:numPr>
        <w:ilvl w:val="3"/>
        <w:numId w:val="1"/>
      </w:numPr>
      <w:tabs>
        <w:tab w:val="left" w:pos="1021"/>
        <w:tab w:val="left" w:pos="2381"/>
        <w:tab w:val="left" w:pos="3742"/>
        <w:tab w:val="left" w:pos="5103"/>
        <w:tab w:val="left" w:pos="6804"/>
      </w:tabs>
      <w:suppressAutoHyphens w:val="0"/>
      <w:autoSpaceDN w:val="0"/>
      <w:adjustRightInd w:val="0"/>
      <w:spacing w:after="56"/>
      <w:jc w:val="left"/>
      <w:outlineLvl w:val="3"/>
    </w:pPr>
    <w:rPr>
      <w:rFonts w:cs="Times New Roman"/>
      <w:sz w:val="24"/>
      <w:lang w:eastAsia="en-US"/>
    </w:rPr>
  </w:style>
  <w:style w:type="paragraph" w:styleId="Ttulo5">
    <w:name w:val="heading 5"/>
    <w:basedOn w:val="Normal"/>
    <w:next w:val="Normal"/>
    <w:link w:val="Ttulo5Car"/>
    <w:qFormat/>
    <w:rsid w:val="00D61BF2"/>
    <w:pPr>
      <w:numPr>
        <w:ilvl w:val="4"/>
        <w:numId w:val="1"/>
      </w:numPr>
      <w:spacing w:before="240" w:after="60"/>
      <w:outlineLvl w:val="4"/>
    </w:pPr>
    <w:rPr>
      <w:rFonts w:ascii="Calibri" w:hAnsi="Calibri" w:cs="Times New Roman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9628E8"/>
    <w:pPr>
      <w:numPr>
        <w:ilvl w:val="5"/>
        <w:numId w:val="1"/>
      </w:numPr>
      <w:spacing w:before="240" w:after="60"/>
      <w:outlineLvl w:val="5"/>
    </w:pPr>
    <w:rPr>
      <w:rFonts w:ascii="Times New Roman" w:hAnsi="Times New Roman" w:cs="Times New Roman"/>
      <w:b/>
      <w:bCs/>
    </w:rPr>
  </w:style>
  <w:style w:type="paragraph" w:styleId="Ttulo7">
    <w:name w:val="heading 7"/>
    <w:basedOn w:val="Normal"/>
    <w:next w:val="Normal"/>
    <w:link w:val="Ttulo7Car"/>
    <w:qFormat/>
    <w:rsid w:val="00F85B76"/>
    <w:pPr>
      <w:numPr>
        <w:ilvl w:val="6"/>
        <w:numId w:val="1"/>
      </w:numPr>
      <w:spacing w:before="240" w:after="60"/>
      <w:outlineLvl w:val="6"/>
    </w:pPr>
    <w:rPr>
      <w:rFonts w:ascii="Calibri" w:hAnsi="Calibri" w:cs="Times New Roman"/>
      <w:sz w:val="24"/>
      <w:szCs w:val="24"/>
    </w:rPr>
  </w:style>
  <w:style w:type="paragraph" w:styleId="Ttulo8">
    <w:name w:val="heading 8"/>
    <w:basedOn w:val="Normal"/>
    <w:next w:val="Normal"/>
    <w:link w:val="Ttulo8Car"/>
    <w:qFormat/>
    <w:rsid w:val="00F85B76"/>
    <w:pPr>
      <w:numPr>
        <w:ilvl w:val="7"/>
        <w:numId w:val="1"/>
      </w:numPr>
      <w:spacing w:before="240" w:after="60"/>
      <w:outlineLvl w:val="7"/>
    </w:pPr>
    <w:rPr>
      <w:rFonts w:ascii="Calibri" w:hAnsi="Calibri" w:cs="Times New Roman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qFormat/>
    <w:rsid w:val="008900C0"/>
    <w:pPr>
      <w:numPr>
        <w:ilvl w:val="8"/>
        <w:numId w:val="1"/>
      </w:numPr>
      <w:spacing w:before="240" w:after="60"/>
      <w:outlineLvl w:val="8"/>
    </w:pPr>
    <w:rPr>
      <w:rFonts w:ascii="Cambria" w:hAnsi="Cambria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Pr>
      <w:rFonts w:cs="Times New Roman"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WW8Num3z0">
    <w:name w:val="WW8Num3z0"/>
    <w:rPr>
      <w:rFonts w:ascii="Wingdings" w:hAnsi="Wingdings"/>
    </w:rPr>
  </w:style>
  <w:style w:type="character" w:customStyle="1" w:styleId="WW8Num4z0">
    <w:name w:val="WW8Num4z0"/>
    <w:rPr>
      <w:rFonts w:ascii="Wingdings" w:hAnsi="Wingdings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WW8Num6z0">
    <w:name w:val="WW8Num6z0"/>
    <w:rPr>
      <w:rFonts w:ascii="Wingdings" w:hAnsi="Wingdings"/>
    </w:rPr>
  </w:style>
  <w:style w:type="character" w:customStyle="1" w:styleId="WW8Num7z0">
    <w:name w:val="WW8Num7z0"/>
    <w:rPr>
      <w:rFonts w:ascii="Wingdings" w:hAnsi="Wingdings"/>
    </w:rPr>
  </w:style>
  <w:style w:type="character" w:customStyle="1" w:styleId="WW8Num8z0">
    <w:name w:val="WW8Num8z0"/>
    <w:rPr>
      <w:rFonts w:ascii="Wingdings" w:hAnsi="Wingdings"/>
    </w:rPr>
  </w:style>
  <w:style w:type="character" w:customStyle="1" w:styleId="WW8Num9z0">
    <w:name w:val="WW8Num9z0"/>
    <w:rPr>
      <w:rFonts w:ascii="Wingdings" w:hAnsi="Wingdings"/>
    </w:rPr>
  </w:style>
  <w:style w:type="character" w:customStyle="1" w:styleId="WW8Num10z0">
    <w:name w:val="WW8Num10z0"/>
    <w:rPr>
      <w:rFonts w:ascii="Wingdings" w:hAnsi="Wingdings"/>
    </w:rPr>
  </w:style>
  <w:style w:type="character" w:customStyle="1" w:styleId="WW8Num11z0">
    <w:name w:val="WW8Num11z0"/>
    <w:rPr>
      <w:rFonts w:ascii="Wingdings" w:hAnsi="Wingdings"/>
    </w:rPr>
  </w:style>
  <w:style w:type="character" w:customStyle="1" w:styleId="WW8Num12z0">
    <w:name w:val="WW8Num12z0"/>
    <w:rPr>
      <w:rFonts w:ascii="Wingdings" w:hAnsi="Wingdings"/>
    </w:rPr>
  </w:style>
  <w:style w:type="character" w:customStyle="1" w:styleId="WW8Num13z0">
    <w:name w:val="WW8Num13z0"/>
    <w:rPr>
      <w:rFonts w:ascii="Times New Roman" w:hAnsi="Times New Roman" w:cs="Times New Roman"/>
    </w:rPr>
  </w:style>
  <w:style w:type="character" w:customStyle="1" w:styleId="WW8Num15z0">
    <w:name w:val="WW8Num15z0"/>
    <w:rPr>
      <w:rFonts w:ascii="Symbol" w:hAnsi="Symbol"/>
    </w:rPr>
  </w:style>
  <w:style w:type="character" w:customStyle="1" w:styleId="WW8Num16z0">
    <w:name w:val="WW8Num16z0"/>
    <w:rPr>
      <w:rFonts w:ascii="Wingdings" w:hAnsi="Wingdings"/>
    </w:rPr>
  </w:style>
  <w:style w:type="character" w:customStyle="1" w:styleId="WW8Num17z0">
    <w:name w:val="WW8Num17z0"/>
    <w:rPr>
      <w:rFonts w:ascii="Wingdings" w:hAnsi="Wingdings"/>
    </w:rPr>
  </w:style>
  <w:style w:type="character" w:customStyle="1" w:styleId="WW8Num18z0">
    <w:name w:val="WW8Num18z0"/>
    <w:rPr>
      <w:rFonts w:ascii="Times New Roman" w:hAnsi="Times New Roman" w:cs="Times New Roman"/>
    </w:rPr>
  </w:style>
  <w:style w:type="character" w:customStyle="1" w:styleId="WW8Num19z0">
    <w:name w:val="WW8Num19z0"/>
    <w:rPr>
      <w:rFonts w:ascii="Wingdings" w:hAnsi="Wingdings"/>
    </w:rPr>
  </w:style>
  <w:style w:type="character" w:customStyle="1" w:styleId="WW8Num20z0">
    <w:name w:val="WW8Num20z0"/>
    <w:rPr>
      <w:rFonts w:ascii="Symbol" w:hAnsi="Symbol"/>
    </w:rPr>
  </w:style>
  <w:style w:type="character" w:customStyle="1" w:styleId="WW8Num21z0">
    <w:name w:val="WW8Num21z0"/>
    <w:rPr>
      <w:rFonts w:ascii="Symbol" w:hAnsi="Symbol"/>
    </w:rPr>
  </w:style>
  <w:style w:type="character" w:customStyle="1" w:styleId="WW8Num22z0">
    <w:name w:val="WW8Num22z0"/>
    <w:rPr>
      <w:rFonts w:ascii="Wingdings" w:hAnsi="Wingdings"/>
    </w:rPr>
  </w:style>
  <w:style w:type="character" w:customStyle="1" w:styleId="WW8Num23z0">
    <w:name w:val="WW8Num23z0"/>
    <w:rPr>
      <w:rFonts w:ascii="Symbol" w:hAnsi="Symbol"/>
    </w:rPr>
  </w:style>
  <w:style w:type="character" w:customStyle="1" w:styleId="WW8Num24z0">
    <w:name w:val="WW8Num24z0"/>
    <w:rPr>
      <w:rFonts w:ascii="Times New Roman" w:hAnsi="Times New Roman" w:cs="Times New Roman"/>
    </w:rPr>
  </w:style>
  <w:style w:type="character" w:customStyle="1" w:styleId="WW8Num25z0">
    <w:name w:val="WW8Num25z0"/>
    <w:rPr>
      <w:rFonts w:ascii="Wingdings" w:hAnsi="Wingdings"/>
    </w:rPr>
  </w:style>
  <w:style w:type="character" w:customStyle="1" w:styleId="WW8Num26z0">
    <w:name w:val="WW8Num26z0"/>
    <w:rPr>
      <w:rFonts w:ascii="Symbol" w:hAnsi="Symbol"/>
    </w:rPr>
  </w:style>
  <w:style w:type="character" w:customStyle="1" w:styleId="WW8Num27z0">
    <w:name w:val="WW8Num27z0"/>
    <w:rPr>
      <w:rFonts w:ascii="Symbol" w:hAnsi="Symbol"/>
    </w:rPr>
  </w:style>
  <w:style w:type="character" w:customStyle="1" w:styleId="WW8Num29z0">
    <w:name w:val="WW8Num29z0"/>
    <w:rPr>
      <w:rFonts w:ascii="Wingdings" w:hAnsi="Wingdings"/>
    </w:rPr>
  </w:style>
  <w:style w:type="character" w:customStyle="1" w:styleId="WW8Num30z0">
    <w:name w:val="WW8Num30z0"/>
    <w:rPr>
      <w:rFonts w:ascii="Wingdings" w:hAnsi="Wingdings"/>
    </w:rPr>
  </w:style>
  <w:style w:type="character" w:customStyle="1" w:styleId="WW8Num31z0">
    <w:name w:val="WW8Num31z0"/>
    <w:rPr>
      <w:rFonts w:ascii="Wingdings" w:hAnsi="Wingdings"/>
    </w:rPr>
  </w:style>
  <w:style w:type="character" w:customStyle="1" w:styleId="WW8Num32z0">
    <w:name w:val="WW8Num32z0"/>
    <w:rPr>
      <w:rFonts w:ascii="Wingdings" w:hAnsi="Wingdings"/>
    </w:rPr>
  </w:style>
  <w:style w:type="character" w:customStyle="1" w:styleId="WW8Num33z0">
    <w:name w:val="WW8Num33z0"/>
    <w:rPr>
      <w:rFonts w:ascii="Wingdings" w:hAnsi="Wingdings"/>
    </w:rPr>
  </w:style>
  <w:style w:type="character" w:customStyle="1" w:styleId="WW8Num34z1">
    <w:name w:val="WW8Num34z1"/>
    <w:rPr>
      <w:rFonts w:ascii="Times New Roman" w:hAnsi="Times New Roman" w:cs="Times New Roman"/>
    </w:rPr>
  </w:style>
  <w:style w:type="character" w:customStyle="1" w:styleId="WW8Num34z2">
    <w:name w:val="WW8Num34z2"/>
    <w:rPr>
      <w:rFonts w:ascii="Wingdings" w:hAnsi="Wingdings"/>
    </w:rPr>
  </w:style>
  <w:style w:type="character" w:customStyle="1" w:styleId="WW8Num34z3">
    <w:name w:val="WW8Num34z3"/>
    <w:rPr>
      <w:rFonts w:ascii="Symbol" w:hAnsi="Symbol"/>
    </w:rPr>
  </w:style>
  <w:style w:type="character" w:customStyle="1" w:styleId="WW8Num34z4">
    <w:name w:val="WW8Num34z4"/>
    <w:rPr>
      <w:rFonts w:ascii="Courier New" w:hAnsi="Courier New" w:cs="Courier New"/>
    </w:rPr>
  </w:style>
  <w:style w:type="character" w:customStyle="1" w:styleId="WW8Num36z0">
    <w:name w:val="WW8Num36z0"/>
    <w:rPr>
      <w:rFonts w:ascii="Wingdings" w:hAnsi="Wingdings"/>
    </w:rPr>
  </w:style>
  <w:style w:type="character" w:customStyle="1" w:styleId="WW8Num37z0">
    <w:name w:val="WW8Num37z0"/>
    <w:rPr>
      <w:rFonts w:ascii="Wingdings" w:hAnsi="Wingdings"/>
    </w:rPr>
  </w:style>
  <w:style w:type="character" w:customStyle="1" w:styleId="WW8Num38z0">
    <w:name w:val="WW8Num38z0"/>
    <w:rPr>
      <w:rFonts w:ascii="Times New Roman" w:hAnsi="Times New Roman" w:cs="Times New Roman"/>
    </w:rPr>
  </w:style>
  <w:style w:type="character" w:customStyle="1" w:styleId="WW8Num39z0">
    <w:name w:val="WW8Num39z0"/>
    <w:rPr>
      <w:rFonts w:ascii="Symbol" w:hAnsi="Symbol"/>
    </w:rPr>
  </w:style>
  <w:style w:type="character" w:customStyle="1" w:styleId="WW8Num40z0">
    <w:name w:val="WW8Num40z0"/>
    <w:rPr>
      <w:rFonts w:ascii="Wingdings" w:hAnsi="Wingdings"/>
    </w:rPr>
  </w:style>
  <w:style w:type="character" w:customStyle="1" w:styleId="WW8Num41z0">
    <w:name w:val="WW8Num41z0"/>
    <w:rPr>
      <w:rFonts w:ascii="Symbol" w:hAnsi="Symbol"/>
    </w:rPr>
  </w:style>
  <w:style w:type="character" w:customStyle="1" w:styleId="WW8Num42z0">
    <w:name w:val="WW8Num42z0"/>
    <w:rPr>
      <w:rFonts w:ascii="Wingdings" w:hAnsi="Wingdings"/>
    </w:rPr>
  </w:style>
  <w:style w:type="character" w:customStyle="1" w:styleId="WW8Num43z0">
    <w:name w:val="WW8Num43z0"/>
    <w:rPr>
      <w:rFonts w:ascii="Wingdings" w:hAnsi="Wingdings"/>
    </w:rPr>
  </w:style>
  <w:style w:type="character" w:customStyle="1" w:styleId="WW8Num44z0">
    <w:name w:val="WW8Num44z0"/>
    <w:rPr>
      <w:rFonts w:ascii="Wingdings" w:hAnsi="Wingdings"/>
    </w:rPr>
  </w:style>
  <w:style w:type="character" w:customStyle="1" w:styleId="WW8Num45z0">
    <w:name w:val="WW8Num45z0"/>
    <w:rPr>
      <w:rFonts w:ascii="Wingdings" w:hAnsi="Wingdings"/>
    </w:rPr>
  </w:style>
  <w:style w:type="character" w:customStyle="1" w:styleId="WW8Num46z0">
    <w:name w:val="WW8Num46z0"/>
    <w:rPr>
      <w:rFonts w:ascii="Symbol" w:hAnsi="Symbol"/>
    </w:rPr>
  </w:style>
  <w:style w:type="character" w:customStyle="1" w:styleId="WW8Num46z2">
    <w:name w:val="WW8Num46z2"/>
    <w:rPr>
      <w:rFonts w:ascii="Wingdings" w:hAnsi="Wingdings"/>
    </w:rPr>
  </w:style>
  <w:style w:type="character" w:customStyle="1" w:styleId="WW8Num46z4">
    <w:name w:val="WW8Num46z4"/>
    <w:rPr>
      <w:rFonts w:ascii="Courier New" w:hAnsi="Courier New" w:cs="Courier New"/>
    </w:rPr>
  </w:style>
  <w:style w:type="character" w:customStyle="1" w:styleId="WW8Num47z0">
    <w:name w:val="WW8Num47z0"/>
    <w:rPr>
      <w:rFonts w:ascii="Symbol" w:hAnsi="Symbol"/>
    </w:rPr>
  </w:style>
  <w:style w:type="character" w:customStyle="1" w:styleId="WW8Num48z0">
    <w:name w:val="WW8Num48z0"/>
    <w:rPr>
      <w:rFonts w:ascii="Symbol" w:hAnsi="Symbol"/>
    </w:rPr>
  </w:style>
  <w:style w:type="character" w:customStyle="1" w:styleId="WW8Num49z0">
    <w:name w:val="WW8Num49z0"/>
    <w:rPr>
      <w:rFonts w:ascii="Symbol" w:hAnsi="Symbol"/>
    </w:rPr>
  </w:style>
  <w:style w:type="character" w:customStyle="1" w:styleId="WW8Num50z0">
    <w:name w:val="WW8Num50z0"/>
    <w:rPr>
      <w:rFonts w:ascii="Wingdings" w:hAnsi="Wingdings"/>
    </w:rPr>
  </w:style>
  <w:style w:type="character" w:customStyle="1" w:styleId="WW8Num51z0">
    <w:name w:val="WW8Num51z0"/>
    <w:rPr>
      <w:rFonts w:ascii="Symbol" w:hAnsi="Symbol"/>
    </w:rPr>
  </w:style>
  <w:style w:type="character" w:customStyle="1" w:styleId="WW8Num51z1">
    <w:name w:val="WW8Num51z1"/>
    <w:rPr>
      <w:rFonts w:ascii="Courier New" w:hAnsi="Courier New" w:cs="Courier New"/>
    </w:rPr>
  </w:style>
  <w:style w:type="character" w:customStyle="1" w:styleId="WW8Num51z2">
    <w:name w:val="WW8Num51z2"/>
    <w:rPr>
      <w:rFonts w:ascii="Wingdings" w:hAnsi="Wingdings"/>
    </w:rPr>
  </w:style>
  <w:style w:type="character" w:customStyle="1" w:styleId="WW8Num52z0">
    <w:name w:val="WW8Num52z0"/>
    <w:rPr>
      <w:rFonts w:ascii="Symbol" w:hAnsi="Symbol"/>
    </w:rPr>
  </w:style>
  <w:style w:type="character" w:customStyle="1" w:styleId="WW8Num52z1">
    <w:name w:val="WW8Num52z1"/>
    <w:rPr>
      <w:rFonts w:ascii="Courier New" w:hAnsi="Courier New" w:cs="Courier New"/>
    </w:rPr>
  </w:style>
  <w:style w:type="character" w:customStyle="1" w:styleId="WW8Num52z2">
    <w:name w:val="WW8Num52z2"/>
    <w:rPr>
      <w:rFonts w:ascii="Wingdings" w:hAnsi="Wingdings"/>
    </w:rPr>
  </w:style>
  <w:style w:type="character" w:customStyle="1" w:styleId="WW8Num53z0">
    <w:name w:val="WW8Num53z0"/>
    <w:rPr>
      <w:rFonts w:ascii="Symbol" w:hAnsi="Symbol"/>
    </w:rPr>
  </w:style>
  <w:style w:type="character" w:customStyle="1" w:styleId="WW8Num53z1">
    <w:name w:val="WW8Num53z1"/>
    <w:rPr>
      <w:rFonts w:ascii="Courier New" w:hAnsi="Courier New" w:cs="Courier New"/>
    </w:rPr>
  </w:style>
  <w:style w:type="character" w:customStyle="1" w:styleId="WW8Num53z2">
    <w:name w:val="WW8Num53z2"/>
    <w:rPr>
      <w:rFonts w:ascii="Wingdings" w:hAnsi="Wingdings"/>
    </w:rPr>
  </w:style>
  <w:style w:type="character" w:customStyle="1" w:styleId="WW8Num54z0">
    <w:name w:val="WW8Num54z0"/>
    <w:rPr>
      <w:rFonts w:ascii="Symbol" w:hAnsi="Symbol"/>
    </w:rPr>
  </w:style>
  <w:style w:type="character" w:customStyle="1" w:styleId="WW8Num54z1">
    <w:name w:val="WW8Num54z1"/>
    <w:rPr>
      <w:rFonts w:ascii="Courier New" w:hAnsi="Courier New" w:cs="Courier New"/>
    </w:rPr>
  </w:style>
  <w:style w:type="character" w:customStyle="1" w:styleId="WW8Num54z2">
    <w:name w:val="WW8Num54z2"/>
    <w:rPr>
      <w:rFonts w:ascii="Wingdings" w:hAnsi="Wingdings"/>
    </w:rPr>
  </w:style>
  <w:style w:type="character" w:customStyle="1" w:styleId="WW8Num55z0">
    <w:name w:val="WW8Num55z0"/>
    <w:rPr>
      <w:rFonts w:ascii="Symbol" w:hAnsi="Symbol"/>
    </w:rPr>
  </w:style>
  <w:style w:type="character" w:customStyle="1" w:styleId="WW8Num55z1">
    <w:name w:val="WW8Num55z1"/>
    <w:rPr>
      <w:rFonts w:ascii="Courier New" w:hAnsi="Courier New" w:cs="Courier New"/>
    </w:rPr>
  </w:style>
  <w:style w:type="character" w:customStyle="1" w:styleId="WW8Num55z2">
    <w:name w:val="WW8Num55z2"/>
    <w:rPr>
      <w:rFonts w:ascii="Wingdings" w:hAnsi="Wingdings"/>
    </w:rPr>
  </w:style>
  <w:style w:type="character" w:customStyle="1" w:styleId="WW8Num56z0">
    <w:name w:val="WW8Num56z0"/>
    <w:rPr>
      <w:rFonts w:ascii="Symbol" w:hAnsi="Symbol"/>
    </w:rPr>
  </w:style>
  <w:style w:type="character" w:customStyle="1" w:styleId="WW8Num56z1">
    <w:name w:val="WW8Num56z1"/>
    <w:rPr>
      <w:rFonts w:ascii="Courier New" w:hAnsi="Courier New" w:cs="Courier New"/>
    </w:rPr>
  </w:style>
  <w:style w:type="character" w:customStyle="1" w:styleId="WW8Num56z2">
    <w:name w:val="WW8Num56z2"/>
    <w:rPr>
      <w:rFonts w:ascii="Wingdings" w:hAnsi="Wingdings"/>
    </w:rPr>
  </w:style>
  <w:style w:type="character" w:customStyle="1" w:styleId="WW8Num57z0">
    <w:name w:val="WW8Num57z0"/>
    <w:rPr>
      <w:rFonts w:ascii="Symbol" w:hAnsi="Symbol"/>
    </w:rPr>
  </w:style>
  <w:style w:type="character" w:customStyle="1" w:styleId="WW8Num57z1">
    <w:name w:val="WW8Num57z1"/>
    <w:rPr>
      <w:rFonts w:ascii="Courier New" w:hAnsi="Courier New" w:cs="Courier New"/>
    </w:rPr>
  </w:style>
  <w:style w:type="character" w:customStyle="1" w:styleId="WW8Num57z2">
    <w:name w:val="WW8Num57z2"/>
    <w:rPr>
      <w:rFonts w:ascii="Wingdings" w:hAnsi="Wingdings"/>
    </w:rPr>
  </w:style>
  <w:style w:type="character" w:customStyle="1" w:styleId="WW8Num58z0">
    <w:name w:val="WW8Num58z0"/>
    <w:rPr>
      <w:rFonts w:ascii="Symbol" w:hAnsi="Symbol"/>
    </w:rPr>
  </w:style>
  <w:style w:type="character" w:customStyle="1" w:styleId="WW8Num58z1">
    <w:name w:val="WW8Num58z1"/>
    <w:rPr>
      <w:rFonts w:ascii="Courier New" w:hAnsi="Courier New" w:cs="Courier New"/>
    </w:rPr>
  </w:style>
  <w:style w:type="character" w:customStyle="1" w:styleId="WW8Num58z2">
    <w:name w:val="WW8Num58z2"/>
    <w:rPr>
      <w:rFonts w:ascii="Wingdings" w:hAnsi="Wingdings"/>
    </w:rPr>
  </w:style>
  <w:style w:type="character" w:customStyle="1" w:styleId="WW8Num59z0">
    <w:name w:val="WW8Num59z0"/>
    <w:rPr>
      <w:rFonts w:ascii="Symbol" w:hAnsi="Symbol"/>
    </w:rPr>
  </w:style>
  <w:style w:type="character" w:customStyle="1" w:styleId="WW8Num59z1">
    <w:name w:val="WW8Num59z1"/>
    <w:rPr>
      <w:rFonts w:ascii="Courier New" w:hAnsi="Courier New" w:cs="Courier New"/>
    </w:rPr>
  </w:style>
  <w:style w:type="character" w:customStyle="1" w:styleId="WW8Num59z2">
    <w:name w:val="WW8Num59z2"/>
    <w:rPr>
      <w:rFonts w:ascii="Wingdings" w:hAnsi="Wingdings"/>
    </w:rPr>
  </w:style>
  <w:style w:type="character" w:customStyle="1" w:styleId="WW8Num61z0">
    <w:name w:val="WW8Num61z0"/>
    <w:rPr>
      <w:rFonts w:ascii="Symbol" w:hAnsi="Symbol"/>
    </w:rPr>
  </w:style>
  <w:style w:type="character" w:customStyle="1" w:styleId="WW8Num61z1">
    <w:name w:val="WW8Num61z1"/>
    <w:rPr>
      <w:rFonts w:ascii="Courier New" w:hAnsi="Courier New" w:cs="Courier New"/>
    </w:rPr>
  </w:style>
  <w:style w:type="character" w:customStyle="1" w:styleId="WW8Num61z2">
    <w:name w:val="WW8Num61z2"/>
    <w:rPr>
      <w:rFonts w:ascii="Wingdings" w:hAnsi="Wingdings"/>
    </w:rPr>
  </w:style>
  <w:style w:type="character" w:customStyle="1" w:styleId="WW8Num62z0">
    <w:name w:val="WW8Num62z0"/>
    <w:rPr>
      <w:rFonts w:ascii="Symbol" w:hAnsi="Symbol"/>
    </w:rPr>
  </w:style>
  <w:style w:type="character" w:customStyle="1" w:styleId="WW8Num62z1">
    <w:name w:val="WW8Num62z1"/>
    <w:rPr>
      <w:rFonts w:ascii="Courier New" w:hAnsi="Courier New" w:cs="Courier New"/>
    </w:rPr>
  </w:style>
  <w:style w:type="character" w:customStyle="1" w:styleId="WW8Num62z2">
    <w:name w:val="WW8Num62z2"/>
    <w:rPr>
      <w:rFonts w:ascii="Wingdings" w:hAnsi="Wingdings"/>
    </w:rPr>
  </w:style>
  <w:style w:type="character" w:customStyle="1" w:styleId="WW8Num63z0">
    <w:name w:val="WW8Num63z0"/>
    <w:rPr>
      <w:rFonts w:ascii="Symbol" w:hAnsi="Symbol"/>
    </w:rPr>
  </w:style>
  <w:style w:type="character" w:customStyle="1" w:styleId="WW8Num63z1">
    <w:name w:val="WW8Num63z1"/>
    <w:rPr>
      <w:rFonts w:ascii="Courier New" w:hAnsi="Courier New" w:cs="Courier New"/>
    </w:rPr>
  </w:style>
  <w:style w:type="character" w:customStyle="1" w:styleId="WW8Num63z2">
    <w:name w:val="WW8Num63z2"/>
    <w:rPr>
      <w:rFonts w:ascii="Wingdings" w:hAnsi="Wingdings"/>
    </w:rPr>
  </w:style>
  <w:style w:type="character" w:customStyle="1" w:styleId="WW8Num64z0">
    <w:name w:val="WW8Num64z0"/>
    <w:rPr>
      <w:rFonts w:ascii="Symbol" w:hAnsi="Symbol"/>
    </w:rPr>
  </w:style>
  <w:style w:type="character" w:customStyle="1" w:styleId="WW8Num64z1">
    <w:name w:val="WW8Num64z1"/>
    <w:rPr>
      <w:rFonts w:ascii="Courier New" w:hAnsi="Courier New" w:cs="Courier New"/>
    </w:rPr>
  </w:style>
  <w:style w:type="character" w:customStyle="1" w:styleId="WW8Num64z2">
    <w:name w:val="WW8Num64z2"/>
    <w:rPr>
      <w:rFonts w:ascii="Wingdings" w:hAnsi="Wingdings"/>
    </w:rPr>
  </w:style>
  <w:style w:type="character" w:customStyle="1" w:styleId="WW8Num65z0">
    <w:name w:val="WW8Num65z0"/>
    <w:rPr>
      <w:rFonts w:ascii="Symbol" w:hAnsi="Symbol"/>
    </w:rPr>
  </w:style>
  <w:style w:type="character" w:customStyle="1" w:styleId="WW8Num65z1">
    <w:name w:val="WW8Num65z1"/>
    <w:rPr>
      <w:rFonts w:ascii="Courier New" w:hAnsi="Courier New" w:cs="Courier New"/>
    </w:rPr>
  </w:style>
  <w:style w:type="character" w:customStyle="1" w:styleId="WW8Num65z2">
    <w:name w:val="WW8Num65z2"/>
    <w:rPr>
      <w:rFonts w:ascii="Wingdings" w:hAnsi="Wingdings"/>
    </w:rPr>
  </w:style>
  <w:style w:type="character" w:customStyle="1" w:styleId="WW8Num66z0">
    <w:name w:val="WW8Num66z0"/>
    <w:rPr>
      <w:rFonts w:ascii="Symbol" w:hAnsi="Symbol"/>
    </w:rPr>
  </w:style>
  <w:style w:type="character" w:customStyle="1" w:styleId="WW8Num66z1">
    <w:name w:val="WW8Num66z1"/>
    <w:rPr>
      <w:rFonts w:ascii="Courier New" w:hAnsi="Courier New" w:cs="Courier New"/>
    </w:rPr>
  </w:style>
  <w:style w:type="character" w:customStyle="1" w:styleId="WW8Num66z2">
    <w:name w:val="WW8Num66z2"/>
    <w:rPr>
      <w:rFonts w:ascii="Wingdings" w:hAnsi="Wingdings"/>
    </w:rPr>
  </w:style>
  <w:style w:type="character" w:customStyle="1" w:styleId="WW8Num67z0">
    <w:name w:val="WW8Num67z0"/>
    <w:rPr>
      <w:rFonts w:ascii="Symbol" w:hAnsi="Symbol"/>
    </w:rPr>
  </w:style>
  <w:style w:type="character" w:customStyle="1" w:styleId="WW8Num67z1">
    <w:name w:val="WW8Num67z1"/>
    <w:rPr>
      <w:rFonts w:ascii="Courier New" w:hAnsi="Courier New" w:cs="Courier New"/>
    </w:rPr>
  </w:style>
  <w:style w:type="character" w:customStyle="1" w:styleId="WW8Num67z2">
    <w:name w:val="WW8Num67z2"/>
    <w:rPr>
      <w:rFonts w:ascii="Wingdings" w:hAnsi="Wingdings"/>
    </w:rPr>
  </w:style>
  <w:style w:type="character" w:customStyle="1" w:styleId="WW8Num69z0">
    <w:name w:val="WW8Num69z0"/>
    <w:rPr>
      <w:rFonts w:ascii="Symbol" w:hAnsi="Symbol"/>
    </w:rPr>
  </w:style>
  <w:style w:type="character" w:customStyle="1" w:styleId="WW8Num69z1">
    <w:name w:val="WW8Num69z1"/>
    <w:rPr>
      <w:rFonts w:ascii="Courier New" w:hAnsi="Courier New" w:cs="Courier New"/>
    </w:rPr>
  </w:style>
  <w:style w:type="character" w:customStyle="1" w:styleId="WW8Num69z2">
    <w:name w:val="WW8Num69z2"/>
    <w:rPr>
      <w:rFonts w:ascii="Wingdings" w:hAnsi="Wingdings"/>
    </w:rPr>
  </w:style>
  <w:style w:type="character" w:customStyle="1" w:styleId="WW8Num70z0">
    <w:name w:val="WW8Num70z0"/>
    <w:rPr>
      <w:rFonts w:ascii="Symbol" w:hAnsi="Symbol"/>
    </w:rPr>
  </w:style>
  <w:style w:type="character" w:customStyle="1" w:styleId="WW8Num70z1">
    <w:name w:val="WW8Num70z1"/>
    <w:rPr>
      <w:rFonts w:ascii="Courier New" w:hAnsi="Courier New" w:cs="Courier New"/>
    </w:rPr>
  </w:style>
  <w:style w:type="character" w:customStyle="1" w:styleId="WW8Num70z2">
    <w:name w:val="WW8Num70z2"/>
    <w:rPr>
      <w:rFonts w:ascii="Wingdings" w:hAnsi="Wingdings"/>
    </w:rPr>
  </w:style>
  <w:style w:type="character" w:customStyle="1" w:styleId="WW8Num71z0">
    <w:name w:val="WW8Num71z0"/>
    <w:rPr>
      <w:rFonts w:ascii="Symbol" w:hAnsi="Symbol"/>
    </w:rPr>
  </w:style>
  <w:style w:type="character" w:customStyle="1" w:styleId="WW8Num71z1">
    <w:name w:val="WW8Num71z1"/>
    <w:rPr>
      <w:rFonts w:ascii="Courier New" w:hAnsi="Courier New" w:cs="Courier New"/>
    </w:rPr>
  </w:style>
  <w:style w:type="character" w:customStyle="1" w:styleId="WW8Num71z2">
    <w:name w:val="WW8Num71z2"/>
    <w:rPr>
      <w:rFonts w:ascii="Wingdings" w:hAnsi="Wingdings"/>
    </w:rPr>
  </w:style>
  <w:style w:type="character" w:customStyle="1" w:styleId="WW8Num72z0">
    <w:name w:val="WW8Num72z0"/>
    <w:rPr>
      <w:rFonts w:ascii="Symbol" w:hAnsi="Symbol"/>
    </w:rPr>
  </w:style>
  <w:style w:type="character" w:customStyle="1" w:styleId="WW8Num72z1">
    <w:name w:val="WW8Num72z1"/>
    <w:rPr>
      <w:rFonts w:ascii="Courier New" w:hAnsi="Courier New" w:cs="Courier New"/>
    </w:rPr>
  </w:style>
  <w:style w:type="character" w:customStyle="1" w:styleId="WW8Num72z2">
    <w:name w:val="WW8Num72z2"/>
    <w:rPr>
      <w:rFonts w:ascii="Wingdings" w:hAnsi="Wingdings"/>
    </w:rPr>
  </w:style>
  <w:style w:type="character" w:customStyle="1" w:styleId="Fuentedeprrafopredeter1">
    <w:name w:val="Fuente de párrafo predeter.1"/>
  </w:style>
  <w:style w:type="character" w:customStyle="1" w:styleId="Heading1Char">
    <w:name w:val="Heading 1 Char"/>
    <w:basedOn w:val="Fuentedeprrafopredeter1"/>
    <w:rPr>
      <w:rFonts w:ascii="AGaramond Bold" w:eastAsia="Times New Roman" w:hAnsi="AGaramond Bold" w:cs="Times New Roman"/>
      <w:sz w:val="28"/>
    </w:rPr>
  </w:style>
  <w:style w:type="character" w:customStyle="1" w:styleId="Heading2Char">
    <w:name w:val="Heading 2 Char"/>
    <w:basedOn w:val="Fuentedeprrafopredeter1"/>
    <w:rPr>
      <w:rFonts w:ascii="AGaramond Bold" w:eastAsia="Times New Roman" w:hAnsi="AGaramond Bold" w:cs="Times New Roman"/>
      <w:sz w:val="26"/>
    </w:rPr>
  </w:style>
  <w:style w:type="character" w:customStyle="1" w:styleId="Heading3Char">
    <w:name w:val="Heading 3 Char"/>
    <w:basedOn w:val="Fuentedeprrafopredeter1"/>
    <w:rPr>
      <w:rFonts w:ascii="AGaramond Bold" w:eastAsia="Times New Roman" w:hAnsi="AGaramond Bold" w:cs="Times New Roman"/>
      <w:sz w:val="24"/>
    </w:rPr>
  </w:style>
  <w:style w:type="character" w:styleId="Nmerodepgina">
    <w:name w:val="page number"/>
    <w:basedOn w:val="Fuentedeprrafopredeter1"/>
    <w:rPr>
      <w:rFonts w:cs="Times New Roman"/>
    </w:rPr>
  </w:style>
  <w:style w:type="character" w:customStyle="1" w:styleId="HeaderChar">
    <w:name w:val="Header Char"/>
    <w:basedOn w:val="Fuentedeprrafopredeter1"/>
    <w:rPr>
      <w:rFonts w:ascii="NewsGotT" w:eastAsia="Times New Roman" w:hAnsi="NewsGotT" w:cs="Times New Roman"/>
    </w:rPr>
  </w:style>
  <w:style w:type="character" w:customStyle="1" w:styleId="BalloonTextChar">
    <w:name w:val="Balloon Text Char"/>
    <w:basedOn w:val="Fuentedeprrafopredeter1"/>
    <w:rPr>
      <w:rFonts w:ascii="Tahoma" w:eastAsia="Times New Roman" w:hAnsi="Tahoma" w:cs="Tahoma"/>
      <w:sz w:val="16"/>
      <w:szCs w:val="16"/>
    </w:rPr>
  </w:style>
  <w:style w:type="character" w:customStyle="1" w:styleId="EndnoteTextChar">
    <w:name w:val="Endnote Text Char"/>
    <w:basedOn w:val="Fuentedeprrafopredeter1"/>
    <w:rPr>
      <w:rFonts w:ascii="NewsGotT" w:eastAsia="Times New Roman" w:hAnsi="NewsGotT"/>
    </w:rPr>
  </w:style>
  <w:style w:type="character" w:customStyle="1" w:styleId="Smbolodenotafinal">
    <w:name w:val="Símbolo de nota final"/>
    <w:basedOn w:val="Fuentedeprrafopredeter1"/>
    <w:rPr>
      <w:vertAlign w:val="superscript"/>
    </w:rPr>
  </w:style>
  <w:style w:type="character" w:styleId="Hipervnculo">
    <w:name w:val="Hyperlink"/>
    <w:basedOn w:val="Fuentedeprrafopredeter1"/>
    <w:uiPriority w:val="99"/>
    <w:rPr>
      <w:color w:val="0000FF"/>
      <w:u w:val="single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semiHidden/>
    <w:rPr>
      <w:rFonts w:cs="Tahoma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TDC1">
    <w:name w:val="toc 1"/>
    <w:basedOn w:val="Normal"/>
    <w:next w:val="Normal"/>
    <w:uiPriority w:val="39"/>
    <w:pPr>
      <w:spacing w:before="120" w:after="120"/>
    </w:pPr>
    <w:rPr>
      <w:b/>
      <w:caps/>
    </w:rPr>
  </w:style>
  <w:style w:type="paragraph" w:styleId="TDC2">
    <w:name w:val="toc 2"/>
    <w:basedOn w:val="Normal"/>
    <w:next w:val="Normal"/>
    <w:uiPriority w:val="39"/>
    <w:pPr>
      <w:ind w:left="220"/>
    </w:pPr>
    <w:rPr>
      <w:smallCaps/>
    </w:rPr>
  </w:style>
  <w:style w:type="paragraph" w:styleId="TDC3">
    <w:name w:val="toc 3"/>
    <w:basedOn w:val="Normal"/>
    <w:next w:val="Normal"/>
    <w:uiPriority w:val="39"/>
    <w:pPr>
      <w:ind w:left="440"/>
    </w:pPr>
  </w:style>
  <w:style w:type="paragraph" w:customStyle="1" w:styleId="ListParagraph1">
    <w:name w:val="List Paragraph1"/>
    <w:basedOn w:val="Normal"/>
    <w:qFormat/>
    <w:pPr>
      <w:ind w:left="708"/>
    </w:pPr>
  </w:style>
  <w:style w:type="paragraph" w:customStyle="1" w:styleId="Esquemapuntos">
    <w:name w:val="Esquema puntos"/>
    <w:basedOn w:val="Normal"/>
    <w:pPr>
      <w:tabs>
        <w:tab w:val="left" w:pos="360"/>
      </w:tabs>
      <w:autoSpaceDE/>
      <w:spacing w:before="60" w:after="60"/>
    </w:pPr>
    <w:rPr>
      <w:sz w:val="24"/>
      <w:szCs w:val="20"/>
    </w:rPr>
  </w:style>
  <w:style w:type="paragraph" w:customStyle="1" w:styleId="EsquemadeLista">
    <w:name w:val="Esquema de Lista"/>
    <w:basedOn w:val="Normal"/>
    <w:pPr>
      <w:tabs>
        <w:tab w:val="left" w:pos="360"/>
      </w:tabs>
      <w:autoSpaceDE/>
      <w:spacing w:before="60" w:after="60"/>
    </w:pPr>
    <w:rPr>
      <w:sz w:val="24"/>
      <w:szCs w:val="20"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paragraph" w:styleId="Textonotaalfinal">
    <w:name w:val="endnote text"/>
    <w:basedOn w:val="Normal"/>
    <w:semiHidden/>
    <w:rPr>
      <w:sz w:val="20"/>
      <w:szCs w:val="20"/>
    </w:rPr>
  </w:style>
  <w:style w:type="paragraph" w:customStyle="1" w:styleId="Contenidodelmarco">
    <w:name w:val="Contenido del marco"/>
    <w:basedOn w:val="Textoindependiente"/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paragraph" w:styleId="TDC4">
    <w:name w:val="toc 4"/>
    <w:basedOn w:val="ndice"/>
    <w:rsid w:val="009628E8"/>
    <w:pPr>
      <w:tabs>
        <w:tab w:val="left" w:pos="1698"/>
        <w:tab w:val="right" w:leader="dot" w:pos="8749"/>
      </w:tabs>
      <w:ind w:left="849"/>
    </w:pPr>
    <w:rPr>
      <w:noProof/>
    </w:rPr>
  </w:style>
  <w:style w:type="paragraph" w:styleId="TDC5">
    <w:name w:val="toc 5"/>
    <w:basedOn w:val="ndice"/>
    <w:pPr>
      <w:tabs>
        <w:tab w:val="right" w:leader="dot" w:pos="9637"/>
      </w:tabs>
      <w:ind w:left="1132"/>
    </w:pPr>
  </w:style>
  <w:style w:type="paragraph" w:styleId="TDC6">
    <w:name w:val="toc 6"/>
    <w:basedOn w:val="ndice"/>
    <w:semiHidden/>
    <w:pPr>
      <w:tabs>
        <w:tab w:val="right" w:leader="dot" w:pos="9637"/>
      </w:tabs>
      <w:ind w:left="1415"/>
    </w:pPr>
  </w:style>
  <w:style w:type="paragraph" w:styleId="TDC7">
    <w:name w:val="toc 7"/>
    <w:basedOn w:val="ndice"/>
    <w:pPr>
      <w:tabs>
        <w:tab w:val="right" w:leader="dot" w:pos="9637"/>
      </w:tabs>
      <w:ind w:left="1698"/>
    </w:pPr>
  </w:style>
  <w:style w:type="paragraph" w:styleId="TDC8">
    <w:name w:val="toc 8"/>
    <w:basedOn w:val="ndice"/>
    <w:pPr>
      <w:tabs>
        <w:tab w:val="right" w:leader="dot" w:pos="9637"/>
      </w:tabs>
      <w:ind w:left="1981"/>
    </w:pPr>
  </w:style>
  <w:style w:type="paragraph" w:styleId="TDC9">
    <w:name w:val="toc 9"/>
    <w:basedOn w:val="ndice"/>
    <w:pPr>
      <w:tabs>
        <w:tab w:val="right" w:leader="dot" w:pos="9637"/>
      </w:tabs>
      <w:ind w:left="2264"/>
    </w:pPr>
  </w:style>
  <w:style w:type="paragraph" w:customStyle="1" w:styleId="ndicel10">
    <w:name w:val="Índicel 10"/>
    <w:basedOn w:val="ndice"/>
    <w:pPr>
      <w:tabs>
        <w:tab w:val="right" w:leader="dot" w:pos="9637"/>
      </w:tabs>
      <w:ind w:left="2547"/>
    </w:pPr>
  </w:style>
  <w:style w:type="paragraph" w:styleId="Piedepgina">
    <w:name w:val="footer"/>
    <w:basedOn w:val="Normal"/>
    <w:pPr>
      <w:suppressLineNumbers/>
      <w:tabs>
        <w:tab w:val="center" w:pos="4818"/>
        <w:tab w:val="right" w:pos="9637"/>
      </w:tabs>
    </w:pPr>
  </w:style>
  <w:style w:type="character" w:customStyle="1" w:styleId="Ttulo4Car">
    <w:name w:val="Título 4 Car"/>
    <w:basedOn w:val="Fuentedeprrafopredeter"/>
    <w:link w:val="Ttulo4"/>
    <w:rsid w:val="00C75C10"/>
    <w:rPr>
      <w:rFonts w:ascii="NewsGotT" w:hAnsi="NewsGotT"/>
      <w:sz w:val="24"/>
      <w:szCs w:val="22"/>
      <w:lang w:eastAsia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CC240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C240E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C240E"/>
    <w:rPr>
      <w:rFonts w:ascii="NewsGotT" w:hAnsi="NewsGotT" w:cs="Calibri"/>
      <w:lang w:val="es-ES_tradnl" w:eastAsia="ar-SA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C240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C240E"/>
    <w:rPr>
      <w:rFonts w:ascii="NewsGotT" w:hAnsi="NewsGotT" w:cs="Calibri"/>
      <w:b/>
      <w:bCs/>
      <w:lang w:val="es-ES_tradnl" w:eastAsia="ar-SA"/>
    </w:rPr>
  </w:style>
  <w:style w:type="paragraph" w:customStyle="1" w:styleId="MMTopic1">
    <w:name w:val="MM Topic 1"/>
    <w:basedOn w:val="Ttulo1"/>
    <w:rsid w:val="00D61BF2"/>
    <w:pPr>
      <w:pageBreakBefore w:val="0"/>
      <w:numPr>
        <w:numId w:val="2"/>
      </w:numPr>
      <w:tabs>
        <w:tab w:val="clear" w:pos="360"/>
        <w:tab w:val="clear" w:pos="680"/>
        <w:tab w:val="clear" w:pos="1021"/>
        <w:tab w:val="clear" w:pos="2381"/>
        <w:tab w:val="clear" w:pos="3742"/>
        <w:tab w:val="clear" w:pos="5103"/>
        <w:tab w:val="clear" w:pos="6804"/>
      </w:tabs>
      <w:suppressAutoHyphens w:val="0"/>
      <w:autoSpaceDE/>
      <w:spacing w:before="240" w:after="60"/>
      <w:jc w:val="left"/>
    </w:pPr>
    <w:rPr>
      <w:rFonts w:ascii="Book Antiqua" w:hAnsi="Book Antiqua" w:cs="Times New Roman"/>
      <w:b w:val="0"/>
      <w:kern w:val="28"/>
      <w:szCs w:val="20"/>
      <w:lang w:eastAsia="en-US"/>
    </w:rPr>
  </w:style>
  <w:style w:type="paragraph" w:customStyle="1" w:styleId="MMTopic2">
    <w:name w:val="MM Topic 2"/>
    <w:basedOn w:val="Ttulo2"/>
    <w:rsid w:val="00D61BF2"/>
    <w:pPr>
      <w:numPr>
        <w:ilvl w:val="0"/>
        <w:numId w:val="0"/>
      </w:numPr>
      <w:tabs>
        <w:tab w:val="clear" w:pos="1021"/>
        <w:tab w:val="clear" w:pos="2381"/>
        <w:tab w:val="clear" w:pos="3742"/>
        <w:tab w:val="clear" w:pos="5103"/>
        <w:tab w:val="clear" w:pos="6804"/>
      </w:tabs>
      <w:suppressAutoHyphens w:val="0"/>
      <w:autoSpaceDE/>
      <w:spacing w:before="240" w:after="60"/>
      <w:jc w:val="left"/>
    </w:pPr>
    <w:rPr>
      <w:rFonts w:ascii="Book Antiqua" w:hAnsi="Book Antiqua" w:cs="Times New Roman"/>
      <w:b/>
      <w:i/>
      <w:sz w:val="24"/>
      <w:szCs w:val="20"/>
      <w:lang w:eastAsia="en-US"/>
    </w:rPr>
  </w:style>
  <w:style w:type="paragraph" w:customStyle="1" w:styleId="MMTopic3">
    <w:name w:val="MM Topic 3"/>
    <w:basedOn w:val="Ttulo3"/>
    <w:rsid w:val="00D61BF2"/>
    <w:pPr>
      <w:numPr>
        <w:ilvl w:val="0"/>
        <w:numId w:val="0"/>
      </w:numPr>
      <w:tabs>
        <w:tab w:val="clear" w:pos="1021"/>
        <w:tab w:val="clear" w:pos="2381"/>
        <w:tab w:val="clear" w:pos="3742"/>
        <w:tab w:val="clear" w:pos="5103"/>
        <w:tab w:val="clear" w:pos="6804"/>
      </w:tabs>
      <w:suppressAutoHyphens w:val="0"/>
      <w:autoSpaceDE/>
      <w:spacing w:before="240" w:after="60"/>
      <w:jc w:val="left"/>
    </w:pPr>
    <w:rPr>
      <w:rFonts w:ascii="Book Antiqua" w:hAnsi="Book Antiqua" w:cs="Times New Roman"/>
      <w:szCs w:val="20"/>
      <w:lang w:eastAsia="en-US"/>
    </w:rPr>
  </w:style>
  <w:style w:type="paragraph" w:customStyle="1" w:styleId="MMTopic4">
    <w:name w:val="MM Topic 4"/>
    <w:basedOn w:val="Ttulo4"/>
    <w:rsid w:val="00D61BF2"/>
    <w:pPr>
      <w:numPr>
        <w:ilvl w:val="0"/>
        <w:numId w:val="0"/>
      </w:numPr>
      <w:tabs>
        <w:tab w:val="clear" w:pos="1021"/>
        <w:tab w:val="clear" w:pos="2381"/>
        <w:tab w:val="clear" w:pos="3742"/>
        <w:tab w:val="clear" w:pos="5103"/>
        <w:tab w:val="clear" w:pos="6804"/>
      </w:tabs>
      <w:autoSpaceDE/>
      <w:autoSpaceDN/>
      <w:adjustRightInd/>
      <w:spacing w:before="240" w:after="60"/>
    </w:pPr>
    <w:rPr>
      <w:rFonts w:ascii="Times New Roman" w:hAnsi="Times New Roman"/>
      <w:b/>
      <w:bCs/>
      <w:sz w:val="28"/>
      <w:szCs w:val="28"/>
    </w:rPr>
  </w:style>
  <w:style w:type="paragraph" w:customStyle="1" w:styleId="MMTopic5">
    <w:name w:val="MM Topic 5"/>
    <w:basedOn w:val="Ttulo5"/>
    <w:rsid w:val="00D61BF2"/>
    <w:pPr>
      <w:suppressAutoHyphens w:val="0"/>
      <w:autoSpaceDE/>
      <w:jc w:val="left"/>
    </w:pPr>
    <w:rPr>
      <w:rFonts w:ascii="Book Antiqua" w:hAnsi="Book Antiqua"/>
      <w:lang w:eastAsia="en-US"/>
    </w:rPr>
  </w:style>
  <w:style w:type="character" w:customStyle="1" w:styleId="Ttulo5Car">
    <w:name w:val="Título 5 Car"/>
    <w:basedOn w:val="Fuentedeprrafopredeter"/>
    <w:link w:val="Ttulo5"/>
    <w:rsid w:val="00D61BF2"/>
    <w:rPr>
      <w:rFonts w:ascii="Calibri" w:hAnsi="Calibri"/>
      <w:b/>
      <w:bCs/>
      <w:i/>
      <w:iCs/>
      <w:sz w:val="26"/>
      <w:szCs w:val="26"/>
      <w:lang w:eastAsia="ar-SA"/>
    </w:rPr>
  </w:style>
  <w:style w:type="paragraph" w:styleId="Prrafodelista">
    <w:name w:val="List Paragraph"/>
    <w:basedOn w:val="Normal"/>
    <w:uiPriority w:val="34"/>
    <w:qFormat/>
    <w:rsid w:val="00576ACE"/>
    <w:pPr>
      <w:ind w:left="708"/>
    </w:pPr>
  </w:style>
  <w:style w:type="table" w:styleId="Tablaconcuadrcula">
    <w:name w:val="Table Grid"/>
    <w:basedOn w:val="Tablanormal"/>
    <w:rsid w:val="00E04523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Revisin">
    <w:name w:val="Revision"/>
    <w:hidden/>
    <w:uiPriority w:val="99"/>
    <w:semiHidden/>
    <w:rsid w:val="001C178C"/>
    <w:rPr>
      <w:rFonts w:ascii="NewsGotT" w:hAnsi="NewsGotT" w:cs="Calibri"/>
      <w:sz w:val="22"/>
      <w:szCs w:val="22"/>
      <w:lang w:val="es-ES_tradnl" w:eastAsia="ar-SA"/>
    </w:rPr>
  </w:style>
  <w:style w:type="table" w:customStyle="1" w:styleId="LightShading-Accent11">
    <w:name w:val="Light Shading - Accent 11"/>
    <w:basedOn w:val="Tablanormal"/>
    <w:uiPriority w:val="60"/>
    <w:rsid w:val="001911FE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Sangra2detindependiente">
    <w:name w:val="Body Text Indent 2"/>
    <w:basedOn w:val="Normal"/>
    <w:link w:val="Sangra2detindependienteCar"/>
    <w:semiHidden/>
    <w:rsid w:val="007E3808"/>
    <w:pPr>
      <w:suppressAutoHyphens w:val="0"/>
      <w:autoSpaceDE/>
      <w:ind w:left="227"/>
      <w:jc w:val="left"/>
    </w:pPr>
    <w:rPr>
      <w:rFonts w:ascii="Arial" w:hAnsi="Arial" w:cs="Times New Roman"/>
      <w:sz w:val="20"/>
      <w:szCs w:val="20"/>
      <w:lang w:val="es-ES" w:eastAsia="es-ES"/>
    </w:rPr>
  </w:style>
  <w:style w:type="character" w:customStyle="1" w:styleId="Sangra2detindependienteCar">
    <w:name w:val="Sangría 2 de t. independiente Car"/>
    <w:basedOn w:val="Fuentedeprrafopredeter"/>
    <w:link w:val="Sangra2detindependiente"/>
    <w:semiHidden/>
    <w:rsid w:val="007E3808"/>
    <w:rPr>
      <w:rFonts w:ascii="Arial" w:hAnsi="Arial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4A0D79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4A0D79"/>
    <w:rPr>
      <w:rFonts w:ascii="NewsGotT" w:hAnsi="NewsGotT" w:cs="Calibri"/>
      <w:sz w:val="16"/>
      <w:szCs w:val="16"/>
      <w:lang w:val="es-ES_tradnl" w:eastAsia="ar-SA"/>
    </w:rPr>
  </w:style>
  <w:style w:type="character" w:customStyle="1" w:styleId="Ttulo7Car">
    <w:name w:val="Título 7 Car"/>
    <w:basedOn w:val="Fuentedeprrafopredeter"/>
    <w:link w:val="Ttulo7"/>
    <w:rsid w:val="00F85B76"/>
    <w:rPr>
      <w:rFonts w:ascii="Calibri" w:hAnsi="Calibri"/>
      <w:sz w:val="24"/>
      <w:szCs w:val="24"/>
      <w:lang w:eastAsia="ar-SA"/>
    </w:rPr>
  </w:style>
  <w:style w:type="character" w:customStyle="1" w:styleId="Ttulo8Car">
    <w:name w:val="Título 8 Car"/>
    <w:basedOn w:val="Fuentedeprrafopredeter"/>
    <w:link w:val="Ttulo8"/>
    <w:rsid w:val="00F85B76"/>
    <w:rPr>
      <w:rFonts w:ascii="Calibri" w:hAnsi="Calibri"/>
      <w:i/>
      <w:iCs/>
      <w:sz w:val="24"/>
      <w:szCs w:val="24"/>
      <w:lang w:eastAsia="ar-SA"/>
    </w:rPr>
  </w:style>
  <w:style w:type="character" w:customStyle="1" w:styleId="Ttulo9Car">
    <w:name w:val="Título 9 Car"/>
    <w:basedOn w:val="Fuentedeprrafopredeter"/>
    <w:link w:val="Ttulo9"/>
    <w:rsid w:val="008900C0"/>
    <w:rPr>
      <w:rFonts w:ascii="Cambria" w:hAnsi="Cambria"/>
      <w:sz w:val="22"/>
      <w:szCs w:val="22"/>
      <w:lang w:eastAsia="ar-SA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8900C0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8900C0"/>
    <w:rPr>
      <w:rFonts w:ascii="NewsGotT" w:hAnsi="NewsGotT" w:cs="Calibri"/>
      <w:sz w:val="16"/>
      <w:szCs w:val="16"/>
      <w:lang w:val="es-ES_tradnl" w:eastAsia="ar-SA"/>
    </w:rPr>
  </w:style>
  <w:style w:type="paragraph" w:styleId="Descripcin">
    <w:name w:val="caption"/>
    <w:basedOn w:val="Normal"/>
    <w:next w:val="Normal"/>
    <w:qFormat/>
    <w:rsid w:val="005A1F04"/>
    <w:rPr>
      <w:b/>
      <w:bCs/>
      <w:sz w:val="20"/>
      <w:szCs w:val="20"/>
    </w:rPr>
  </w:style>
  <w:style w:type="paragraph" w:styleId="Listaconvietas">
    <w:name w:val="List Bullet"/>
    <w:basedOn w:val="Normal"/>
    <w:rsid w:val="009D093C"/>
    <w:pPr>
      <w:numPr>
        <w:numId w:val="3"/>
      </w:numPr>
    </w:pPr>
  </w:style>
  <w:style w:type="paragraph" w:customStyle="1" w:styleId="TtuloCentral">
    <w:name w:val="Título Central"/>
    <w:basedOn w:val="Normal"/>
    <w:next w:val="Normal"/>
    <w:rsid w:val="00B75897"/>
    <w:pPr>
      <w:keepLines/>
      <w:suppressAutoHyphens w:val="0"/>
      <w:autoSpaceDE/>
      <w:spacing w:before="120" w:after="120"/>
      <w:jc w:val="center"/>
    </w:pPr>
    <w:rPr>
      <w:rFonts w:ascii="Tahoma" w:hAnsi="Tahoma" w:cs="Times New Roman"/>
      <w:b/>
      <w:sz w:val="32"/>
      <w:szCs w:val="32"/>
      <w:lang w:eastAsia="es-ES"/>
    </w:rPr>
  </w:style>
  <w:style w:type="paragraph" w:styleId="Tabladeilustraciones">
    <w:name w:val="table of figures"/>
    <w:basedOn w:val="Normal"/>
    <w:next w:val="Normal"/>
    <w:uiPriority w:val="99"/>
    <w:unhideWhenUsed/>
    <w:rsid w:val="00FA1328"/>
  </w:style>
  <w:style w:type="paragraph" w:customStyle="1" w:styleId="Tabla">
    <w:name w:val="Tabla"/>
    <w:basedOn w:val="Normal"/>
    <w:rsid w:val="00FA710F"/>
    <w:pPr>
      <w:suppressAutoHyphens w:val="0"/>
      <w:autoSpaceDE/>
      <w:spacing w:before="120"/>
      <w:jc w:val="center"/>
    </w:pPr>
    <w:rPr>
      <w:rFonts w:cs="Times New Roman"/>
      <w:sz w:val="20"/>
      <w:szCs w:val="20"/>
      <w:lang w:val="es-ES" w:eastAsia="es-ES"/>
    </w:rPr>
  </w:style>
  <w:style w:type="paragraph" w:customStyle="1" w:styleId="Instructions">
    <w:name w:val="Instructions"/>
    <w:basedOn w:val="Normal"/>
    <w:link w:val="InstructionsChar"/>
    <w:rsid w:val="00F346F0"/>
    <w:pPr>
      <w:pBdr>
        <w:top w:val="double" w:sz="6" w:space="1" w:color="FF0000" w:shadow="1"/>
        <w:left w:val="double" w:sz="6" w:space="1" w:color="FF0000" w:shadow="1"/>
        <w:bottom w:val="double" w:sz="6" w:space="1" w:color="FF0000" w:shadow="1"/>
        <w:right w:val="double" w:sz="6" w:space="1" w:color="FF0000" w:shadow="1"/>
      </w:pBdr>
      <w:shd w:val="pct10" w:color="FFFF00" w:fill="auto"/>
      <w:suppressAutoHyphens w:val="0"/>
      <w:autoSpaceDE/>
      <w:spacing w:before="100" w:beforeAutospacing="1" w:after="100" w:afterAutospacing="1"/>
      <w:jc w:val="left"/>
    </w:pPr>
    <w:rPr>
      <w:rFonts w:ascii="Arial" w:hAnsi="Arial" w:cs="Times New Roman"/>
      <w:color w:val="FF0000"/>
      <w:szCs w:val="20"/>
      <w:lang w:val="en-US" w:eastAsia="en-US"/>
    </w:rPr>
  </w:style>
  <w:style w:type="character" w:customStyle="1" w:styleId="InstructionsChar">
    <w:name w:val="Instructions Char"/>
    <w:basedOn w:val="Fuentedeprrafopredeter"/>
    <w:link w:val="Instructions"/>
    <w:rsid w:val="00F346F0"/>
    <w:rPr>
      <w:rFonts w:ascii="Arial" w:hAnsi="Arial"/>
      <w:color w:val="FF0000"/>
      <w:sz w:val="22"/>
      <w:shd w:val="pct10" w:color="FFFF00" w:fill="auto"/>
      <w:lang w:val="en-US" w:eastAsia="en-US"/>
    </w:rPr>
  </w:style>
  <w:style w:type="paragraph" w:customStyle="1" w:styleId="Prrafonivel1">
    <w:name w:val="Párrafo nivel 1"/>
    <w:basedOn w:val="Normal"/>
    <w:rsid w:val="00AF4D14"/>
    <w:pPr>
      <w:keepLines/>
      <w:suppressAutoHyphens w:val="0"/>
      <w:autoSpaceDE/>
      <w:spacing w:before="60" w:after="60"/>
    </w:pPr>
    <w:rPr>
      <w:rFonts w:cs="Times New Roman"/>
      <w:szCs w:val="20"/>
      <w:lang w:eastAsia="es-ES"/>
    </w:rPr>
  </w:style>
  <w:style w:type="paragraph" w:customStyle="1" w:styleId="Base">
    <w:name w:val="Base"/>
    <w:rsid w:val="00A97AA6"/>
    <w:pPr>
      <w:jc w:val="both"/>
    </w:pPr>
    <w:rPr>
      <w:rFonts w:ascii="Tahoma" w:hAnsi="Tahoma"/>
      <w:lang w:val="es-ES" w:eastAsia="es-ES"/>
    </w:rPr>
  </w:style>
  <w:style w:type="paragraph" w:customStyle="1" w:styleId="Prrafonivel2">
    <w:name w:val="Párrafo nivel 2"/>
    <w:basedOn w:val="Normal"/>
    <w:next w:val="Prrafonivel1"/>
    <w:rsid w:val="00A97AA6"/>
    <w:pPr>
      <w:suppressAutoHyphens w:val="0"/>
      <w:autoSpaceDE/>
      <w:ind w:left="180"/>
      <w:jc w:val="left"/>
    </w:pPr>
    <w:rPr>
      <w:rFonts w:ascii="Tahoma" w:hAnsi="Tahoma" w:cs="Tahoma"/>
      <w:sz w:val="20"/>
      <w:szCs w:val="24"/>
      <w:lang w:val="es-ES" w:eastAsia="es-ES"/>
    </w:rPr>
  </w:style>
  <w:style w:type="paragraph" w:customStyle="1" w:styleId="a">
    <w:name w:val="ç"/>
    <w:basedOn w:val="Prrafonivel1"/>
    <w:rsid w:val="00A97AA6"/>
    <w:rPr>
      <w:rFonts w:ascii="Arial Narrow" w:hAnsi="Arial Narrow" w:cs="Tahoma"/>
    </w:rPr>
  </w:style>
  <w:style w:type="paragraph" w:styleId="Textoindependiente2">
    <w:name w:val="Body Text 2"/>
    <w:basedOn w:val="Normal"/>
    <w:link w:val="Textoindependiente2Car"/>
    <w:rsid w:val="00A97AA6"/>
    <w:pPr>
      <w:suppressAutoHyphens w:val="0"/>
      <w:autoSpaceDE/>
      <w:spacing w:after="120" w:line="480" w:lineRule="auto"/>
      <w:jc w:val="left"/>
    </w:pPr>
    <w:rPr>
      <w:rFonts w:ascii="Arial Narrow" w:hAnsi="Arial Narrow" w:cs="Times New Roman"/>
      <w:szCs w:val="24"/>
      <w:lang w:val="es-ES" w:eastAsia="es-ES"/>
    </w:rPr>
  </w:style>
  <w:style w:type="character" w:customStyle="1" w:styleId="Textoindependiente2Car">
    <w:name w:val="Texto independiente 2 Car"/>
    <w:basedOn w:val="Fuentedeprrafopredeter"/>
    <w:link w:val="Textoindependiente2"/>
    <w:rsid w:val="00A97AA6"/>
    <w:rPr>
      <w:rFonts w:ascii="Arial Narrow" w:hAnsi="Arial Narrow"/>
      <w:sz w:val="22"/>
      <w:szCs w:val="24"/>
      <w:lang w:val="es-ES" w:eastAsia="es-ES"/>
    </w:rPr>
  </w:style>
  <w:style w:type="paragraph" w:customStyle="1" w:styleId="tablelegend">
    <w:name w:val="tablelegend"/>
    <w:basedOn w:val="Normal"/>
    <w:next w:val="Normal"/>
    <w:rsid w:val="00A97AA6"/>
    <w:pPr>
      <w:keepNext/>
      <w:keepLines/>
      <w:suppressAutoHyphens w:val="0"/>
      <w:overflowPunct w:val="0"/>
      <w:autoSpaceDN w:val="0"/>
      <w:adjustRightInd w:val="0"/>
      <w:spacing w:before="120" w:after="120"/>
      <w:jc w:val="center"/>
      <w:textAlignment w:val="baseline"/>
    </w:pPr>
    <w:rPr>
      <w:rFonts w:ascii="Arial Narrow" w:hAnsi="Arial Narrow" w:cs="Times New Roman"/>
      <w:sz w:val="20"/>
      <w:szCs w:val="20"/>
      <w:lang w:val="de-DE" w:eastAsia="es-ES"/>
    </w:rPr>
  </w:style>
  <w:style w:type="character" w:customStyle="1" w:styleId="Ttulo6Car">
    <w:name w:val="Título 6 Car"/>
    <w:basedOn w:val="Fuentedeprrafopredeter"/>
    <w:link w:val="Ttulo6"/>
    <w:rsid w:val="00A97AA6"/>
    <w:rPr>
      <w:b/>
      <w:bCs/>
      <w:sz w:val="22"/>
      <w:szCs w:val="22"/>
      <w:lang w:eastAsia="ar-SA"/>
    </w:rPr>
  </w:style>
  <w:style w:type="paragraph" w:customStyle="1" w:styleId="Car">
    <w:name w:val="Car"/>
    <w:basedOn w:val="Normal"/>
    <w:next w:val="Normal"/>
    <w:autoRedefine/>
    <w:semiHidden/>
    <w:rsid w:val="00A97AA6"/>
    <w:pPr>
      <w:numPr>
        <w:numId w:val="4"/>
      </w:numPr>
      <w:suppressAutoHyphens w:val="0"/>
      <w:autoSpaceDE/>
      <w:spacing w:after="240" w:line="240" w:lineRule="exact"/>
      <w:jc w:val="left"/>
    </w:pPr>
    <w:rPr>
      <w:rFonts w:ascii="Verdana" w:hAnsi="Verdana" w:cs="Times New Roman"/>
      <w:color w:val="666699"/>
      <w:sz w:val="20"/>
      <w:szCs w:val="20"/>
      <w:lang w:val="en-GB" w:eastAsia="en-US"/>
    </w:rPr>
  </w:style>
  <w:style w:type="paragraph" w:customStyle="1" w:styleId="Entidad">
    <w:name w:val="Entidad"/>
    <w:basedOn w:val="Normal"/>
    <w:autoRedefine/>
    <w:rsid w:val="00A97AA6"/>
    <w:pPr>
      <w:tabs>
        <w:tab w:val="left" w:pos="1629"/>
        <w:tab w:val="left" w:pos="1810"/>
        <w:tab w:val="left" w:pos="2715"/>
      </w:tabs>
      <w:suppressAutoHyphens w:val="0"/>
      <w:autoSpaceDE/>
      <w:spacing w:before="60" w:after="60"/>
      <w:ind w:left="1809" w:hanging="1809"/>
    </w:pPr>
    <w:rPr>
      <w:rFonts w:ascii="Verdana" w:hAnsi="Verdana" w:cs="Times New Roman"/>
      <w:sz w:val="20"/>
      <w:szCs w:val="24"/>
      <w:lang w:val="es-ES" w:eastAsia="es-ES"/>
    </w:rPr>
  </w:style>
  <w:style w:type="character" w:styleId="Hipervnculovisitado">
    <w:name w:val="FollowedHyperlink"/>
    <w:basedOn w:val="Fuentedeprrafopredeter"/>
    <w:rsid w:val="00A97AA6"/>
    <w:rPr>
      <w:color w:val="800080"/>
      <w:u w:val="single"/>
    </w:rPr>
  </w:style>
  <w:style w:type="paragraph" w:styleId="ndice1">
    <w:name w:val="index 1"/>
    <w:basedOn w:val="Normal"/>
    <w:next w:val="Normal"/>
    <w:autoRedefine/>
    <w:uiPriority w:val="99"/>
    <w:semiHidden/>
    <w:rsid w:val="00A97AA6"/>
    <w:pPr>
      <w:ind w:left="220" w:hanging="220"/>
      <w:jc w:val="left"/>
    </w:pPr>
    <w:rPr>
      <w:rFonts w:ascii="Calibri" w:hAnsi="Calibri"/>
      <w:sz w:val="18"/>
      <w:szCs w:val="18"/>
    </w:rPr>
  </w:style>
  <w:style w:type="paragraph" w:customStyle="1" w:styleId="Pendiente">
    <w:name w:val="Pendiente"/>
    <w:basedOn w:val="Normal"/>
    <w:autoRedefine/>
    <w:rsid w:val="00A97AA6"/>
    <w:pPr>
      <w:numPr>
        <w:numId w:val="5"/>
      </w:numPr>
      <w:tabs>
        <w:tab w:val="left" w:pos="2835"/>
      </w:tabs>
      <w:suppressAutoHyphens w:val="0"/>
      <w:autoSpaceDE/>
      <w:spacing w:before="120" w:after="120"/>
    </w:pPr>
    <w:rPr>
      <w:rFonts w:ascii="Verdana" w:hAnsi="Verdana" w:cs="Times New Roman"/>
      <w:color w:val="FF0000"/>
      <w:sz w:val="18"/>
      <w:szCs w:val="18"/>
      <w:lang w:val="es-ES" w:eastAsia="es-ES"/>
    </w:rPr>
  </w:style>
  <w:style w:type="paragraph" w:customStyle="1" w:styleId="Cajita">
    <w:name w:val="Cajita"/>
    <w:basedOn w:val="Normal"/>
    <w:autoRedefine/>
    <w:rsid w:val="00A97AA6"/>
    <w:pPr>
      <w:tabs>
        <w:tab w:val="left" w:pos="2835"/>
      </w:tabs>
      <w:suppressAutoHyphens w:val="0"/>
      <w:autoSpaceDE/>
      <w:spacing w:before="40" w:after="40"/>
      <w:jc w:val="center"/>
    </w:pPr>
    <w:rPr>
      <w:rFonts w:ascii="Verdana" w:hAnsi="Verdana" w:cs="Times New Roman"/>
      <w:sz w:val="14"/>
      <w:szCs w:val="12"/>
      <w:lang w:eastAsia="es-ES"/>
    </w:rPr>
  </w:style>
  <w:style w:type="paragraph" w:customStyle="1" w:styleId="Minicajita">
    <w:name w:val="Minicajita"/>
    <w:autoRedefine/>
    <w:rsid w:val="00A97AA6"/>
    <w:rPr>
      <w:rFonts w:ascii="Verdana" w:hAnsi="Verdana"/>
      <w:sz w:val="12"/>
      <w:szCs w:val="12"/>
      <w:lang w:val="es-ES_tradnl" w:eastAsia="es-ES"/>
    </w:rPr>
  </w:style>
  <w:style w:type="paragraph" w:customStyle="1" w:styleId="Verdana7">
    <w:name w:val="Verdana 7"/>
    <w:basedOn w:val="Normal"/>
    <w:rsid w:val="00A97AA6"/>
    <w:pPr>
      <w:tabs>
        <w:tab w:val="left" w:pos="2835"/>
      </w:tabs>
      <w:suppressAutoHyphens w:val="0"/>
      <w:autoSpaceDN w:val="0"/>
      <w:adjustRightInd w:val="0"/>
      <w:spacing w:before="40" w:after="40"/>
      <w:ind w:left="-57" w:right="-57"/>
    </w:pPr>
    <w:rPr>
      <w:rFonts w:ascii="Verdana" w:hAnsi="Verdana" w:cs="Courier"/>
      <w:color w:val="0000FF"/>
      <w:sz w:val="14"/>
      <w:szCs w:val="16"/>
      <w:lang w:val="es-ES" w:eastAsia="es-ES"/>
    </w:rPr>
  </w:style>
  <w:style w:type="paragraph" w:styleId="Ttulodendice">
    <w:name w:val="index heading"/>
    <w:basedOn w:val="Normal"/>
    <w:next w:val="ndice1"/>
    <w:uiPriority w:val="99"/>
    <w:semiHidden/>
    <w:rsid w:val="00A97AA6"/>
    <w:pPr>
      <w:pBdr>
        <w:top w:val="single" w:sz="12" w:space="0" w:color="auto"/>
      </w:pBdr>
      <w:spacing w:before="360" w:after="240"/>
      <w:jc w:val="left"/>
    </w:pPr>
    <w:rPr>
      <w:rFonts w:ascii="Calibri" w:hAnsi="Calibri"/>
      <w:b/>
      <w:bCs/>
      <w:i/>
      <w:iCs/>
      <w:sz w:val="26"/>
      <w:szCs w:val="26"/>
    </w:rPr>
  </w:style>
  <w:style w:type="paragraph" w:styleId="ndice2">
    <w:name w:val="index 2"/>
    <w:basedOn w:val="Normal"/>
    <w:next w:val="Normal"/>
    <w:autoRedefine/>
    <w:semiHidden/>
    <w:rsid w:val="00A97AA6"/>
    <w:pPr>
      <w:ind w:left="440" w:hanging="220"/>
      <w:jc w:val="left"/>
    </w:pPr>
    <w:rPr>
      <w:rFonts w:ascii="Calibri" w:hAnsi="Calibri"/>
      <w:sz w:val="18"/>
      <w:szCs w:val="18"/>
    </w:rPr>
  </w:style>
  <w:style w:type="paragraph" w:styleId="ndice3">
    <w:name w:val="index 3"/>
    <w:basedOn w:val="Normal"/>
    <w:next w:val="Normal"/>
    <w:autoRedefine/>
    <w:semiHidden/>
    <w:rsid w:val="00A97AA6"/>
    <w:pPr>
      <w:ind w:left="660" w:hanging="220"/>
      <w:jc w:val="left"/>
    </w:pPr>
    <w:rPr>
      <w:rFonts w:ascii="Calibri" w:hAnsi="Calibri"/>
      <w:sz w:val="18"/>
      <w:szCs w:val="18"/>
    </w:rPr>
  </w:style>
  <w:style w:type="paragraph" w:styleId="ndice4">
    <w:name w:val="index 4"/>
    <w:basedOn w:val="Normal"/>
    <w:next w:val="Normal"/>
    <w:autoRedefine/>
    <w:semiHidden/>
    <w:rsid w:val="00A97AA6"/>
    <w:pPr>
      <w:ind w:left="880" w:hanging="220"/>
      <w:jc w:val="left"/>
    </w:pPr>
    <w:rPr>
      <w:rFonts w:ascii="Calibri" w:hAnsi="Calibri"/>
      <w:sz w:val="18"/>
      <w:szCs w:val="18"/>
    </w:rPr>
  </w:style>
  <w:style w:type="paragraph" w:styleId="ndice5">
    <w:name w:val="index 5"/>
    <w:basedOn w:val="Normal"/>
    <w:next w:val="Normal"/>
    <w:autoRedefine/>
    <w:semiHidden/>
    <w:rsid w:val="00A97AA6"/>
    <w:pPr>
      <w:ind w:left="1100" w:hanging="220"/>
      <w:jc w:val="left"/>
    </w:pPr>
    <w:rPr>
      <w:rFonts w:ascii="Calibri" w:hAnsi="Calibri"/>
      <w:sz w:val="18"/>
      <w:szCs w:val="18"/>
    </w:rPr>
  </w:style>
  <w:style w:type="paragraph" w:styleId="ndice6">
    <w:name w:val="index 6"/>
    <w:basedOn w:val="Normal"/>
    <w:next w:val="Normal"/>
    <w:autoRedefine/>
    <w:semiHidden/>
    <w:rsid w:val="00A97AA6"/>
    <w:pPr>
      <w:ind w:left="1320" w:hanging="220"/>
      <w:jc w:val="left"/>
    </w:pPr>
    <w:rPr>
      <w:rFonts w:ascii="Calibri" w:hAnsi="Calibri"/>
      <w:sz w:val="18"/>
      <w:szCs w:val="18"/>
    </w:rPr>
  </w:style>
  <w:style w:type="paragraph" w:styleId="ndice7">
    <w:name w:val="index 7"/>
    <w:basedOn w:val="Normal"/>
    <w:next w:val="Normal"/>
    <w:autoRedefine/>
    <w:semiHidden/>
    <w:rsid w:val="00A97AA6"/>
    <w:pPr>
      <w:ind w:left="1540" w:hanging="220"/>
      <w:jc w:val="left"/>
    </w:pPr>
    <w:rPr>
      <w:rFonts w:ascii="Calibri" w:hAnsi="Calibri"/>
      <w:sz w:val="18"/>
      <w:szCs w:val="18"/>
    </w:rPr>
  </w:style>
  <w:style w:type="paragraph" w:styleId="ndice8">
    <w:name w:val="index 8"/>
    <w:basedOn w:val="Normal"/>
    <w:next w:val="Normal"/>
    <w:autoRedefine/>
    <w:semiHidden/>
    <w:rsid w:val="00A97AA6"/>
    <w:pPr>
      <w:ind w:left="1760" w:hanging="220"/>
      <w:jc w:val="left"/>
    </w:pPr>
    <w:rPr>
      <w:rFonts w:ascii="Calibri" w:hAnsi="Calibri"/>
      <w:sz w:val="18"/>
      <w:szCs w:val="18"/>
    </w:rPr>
  </w:style>
  <w:style w:type="paragraph" w:styleId="ndice9">
    <w:name w:val="index 9"/>
    <w:basedOn w:val="Normal"/>
    <w:next w:val="Normal"/>
    <w:autoRedefine/>
    <w:semiHidden/>
    <w:rsid w:val="00A97AA6"/>
    <w:pPr>
      <w:ind w:left="1980" w:hanging="220"/>
      <w:jc w:val="left"/>
    </w:pPr>
    <w:rPr>
      <w:rFonts w:ascii="Calibri" w:hAnsi="Calibri"/>
      <w:sz w:val="18"/>
      <w:szCs w:val="18"/>
    </w:rPr>
  </w:style>
  <w:style w:type="paragraph" w:customStyle="1" w:styleId="Titulo3">
    <w:name w:val="Titulo 3"/>
    <w:basedOn w:val="Normal"/>
    <w:rsid w:val="00A97AA6"/>
    <w:pPr>
      <w:tabs>
        <w:tab w:val="left" w:pos="2835"/>
      </w:tabs>
      <w:suppressAutoHyphens w:val="0"/>
      <w:autoSpaceDE/>
      <w:spacing w:before="120" w:after="120"/>
    </w:pPr>
    <w:rPr>
      <w:rFonts w:ascii="Verdana" w:hAnsi="Verdana" w:cs="Times New Roman"/>
      <w:sz w:val="16"/>
      <w:szCs w:val="24"/>
      <w:lang w:val="es-ES" w:eastAsia="es-ES"/>
    </w:rPr>
  </w:style>
  <w:style w:type="paragraph" w:customStyle="1" w:styleId="Car0">
    <w:name w:val="Car"/>
    <w:basedOn w:val="Normal"/>
    <w:semiHidden/>
    <w:rsid w:val="00A97AA6"/>
    <w:pPr>
      <w:keepNext/>
      <w:suppressAutoHyphens w:val="0"/>
      <w:autoSpaceDE/>
      <w:spacing w:after="160" w:line="240" w:lineRule="exact"/>
      <w:jc w:val="left"/>
    </w:pPr>
    <w:rPr>
      <w:rFonts w:ascii="Arial" w:hAnsi="Arial" w:cs="Times New Roman"/>
      <w:sz w:val="24"/>
      <w:szCs w:val="24"/>
      <w:lang w:val="en-GB" w:eastAsia="en-US"/>
    </w:rPr>
  </w:style>
  <w:style w:type="paragraph" w:styleId="TtulodeTDC">
    <w:name w:val="TOC Heading"/>
    <w:basedOn w:val="Ttulo1"/>
    <w:next w:val="Normal"/>
    <w:uiPriority w:val="39"/>
    <w:unhideWhenUsed/>
    <w:qFormat/>
    <w:rsid w:val="004317F6"/>
    <w:pPr>
      <w:keepLines/>
      <w:pageBreakBefore w:val="0"/>
      <w:numPr>
        <w:numId w:val="0"/>
      </w:numPr>
      <w:tabs>
        <w:tab w:val="clear" w:pos="-2200"/>
        <w:tab w:val="clear" w:pos="680"/>
        <w:tab w:val="clear" w:pos="1021"/>
        <w:tab w:val="clear" w:pos="2381"/>
        <w:tab w:val="clear" w:pos="3742"/>
        <w:tab w:val="clear" w:pos="5103"/>
        <w:tab w:val="clear" w:pos="6804"/>
      </w:tabs>
      <w:suppressAutoHyphens w:val="0"/>
      <w:autoSpaceDE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996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0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OOO\Downloads\PPP-DDASI_XXXXXX_v3.0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3944EF-D938-4697-B8DB-2F0C5E4B50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PPP-DDASI_XXXXXX_v3.0</Template>
  <TotalTime>0</TotalTime>
  <Pages>10</Pages>
  <Words>771</Words>
  <Characters>4244</Characters>
  <Application>Microsoft Office Word</Application>
  <DocSecurity>0</DocSecurity>
  <Lines>35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Diccionario de Datos de Sistemas de Información</vt:lpstr>
      <vt:lpstr>Diccionario de Datos de Sistemas de Información</vt:lpstr>
    </vt:vector>
  </TitlesOfParts>
  <Company/>
  <LinksUpToDate>false</LinksUpToDate>
  <CharactersWithSpaces>5005</CharactersWithSpaces>
  <SharedDoc>false</SharedDoc>
  <HLinks>
    <vt:vector size="18" baseType="variant">
      <vt:variant>
        <vt:i4>1638455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_Toc221078343</vt:lpwstr>
      </vt:variant>
      <vt:variant>
        <vt:i4>1638455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_Toc221078342</vt:lpwstr>
      </vt:variant>
      <vt:variant>
        <vt:i4>1638455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_Toc221078341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Diccionario de Datos de Sistemas de Información</dc:title>
  <dc:subject>Proyecto</dc:subject>
  <dc:creator/>
  <cp:keywords/>
  <dc:description>Oficina Técnica de la STI</dc:description>
  <cp:lastModifiedBy/>
  <cp:revision>1</cp:revision>
  <cp:lastPrinted>2007-05-18T22:44:00Z</cp:lastPrinted>
  <dcterms:created xsi:type="dcterms:W3CDTF">2019-04-22T00:09:00Z</dcterms:created>
  <dcterms:modified xsi:type="dcterms:W3CDTF">2019-05-28T18:30:00Z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